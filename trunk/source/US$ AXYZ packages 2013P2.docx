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D16" w:rsidRPr="007F37B9" w:rsidRDefault="007F37B9">
      <w:pPr>
        <w:spacing w:before="4" w:line="140" w:lineRule="exact"/>
        <w:rPr>
          <w:rFonts w:ascii="PMingLiU" w:hAnsi="PMingLiU"/>
          <w:sz w:val="15"/>
          <w:szCs w:val="15"/>
        </w:rPr>
      </w:pPr>
      <w:bookmarkStart w:id="0" w:name="_GoBack"/>
      <w:r w:rsidRPr="007F37B9">
        <w:rPr>
          <w:rFonts w:ascii="PMingLiU" w:hAnsi="PMingLi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74.3pt;margin-top:35.9pt;width:223.55pt;height:68.3pt;z-index:-251658752;mso-position-horizontal-relative:page;mso-position-vertical-relative:page">
            <v:imagedata r:id="rId6" o:title=""/>
            <w10:wrap anchorx="page" anchory="page"/>
          </v:shape>
        </w:pict>
      </w:r>
    </w:p>
    <w:p w:rsidR="00197D16" w:rsidRPr="007F37B9" w:rsidRDefault="007F37B9">
      <w:pPr>
        <w:spacing w:before="13" w:line="400" w:lineRule="exact"/>
        <w:ind w:left="118"/>
        <w:rPr>
          <w:rFonts w:ascii="PMingLiU" w:hAnsi="PMingLiU"/>
          <w:sz w:val="36"/>
          <w:szCs w:val="36"/>
        </w:rPr>
      </w:pPr>
      <w:r w:rsidRPr="007F37B9">
        <w:rPr>
          <w:rFonts w:ascii="PMingLiU" w:hAnsi="PMingLiU"/>
          <w:b/>
          <w:position w:val="-1"/>
          <w:sz w:val="36"/>
          <w:szCs w:val="36"/>
        </w:rPr>
        <w:t>A</w:t>
      </w:r>
      <w:r w:rsidRPr="007F37B9">
        <w:rPr>
          <w:rFonts w:ascii="PMingLiU" w:hAnsi="PMingLiU"/>
          <w:b/>
          <w:position w:val="-1"/>
          <w:sz w:val="36"/>
          <w:szCs w:val="36"/>
        </w:rPr>
        <w:t>X</w:t>
      </w:r>
      <w:r w:rsidRPr="007F37B9">
        <w:rPr>
          <w:rFonts w:ascii="PMingLiU" w:hAnsi="PMingLiU"/>
          <w:b/>
          <w:position w:val="-1"/>
          <w:sz w:val="36"/>
          <w:szCs w:val="36"/>
        </w:rPr>
        <w:t>YZ</w:t>
      </w:r>
      <w:r w:rsidRPr="007F37B9">
        <w:rPr>
          <w:rFonts w:ascii="PMingLiU" w:hAnsi="PMingLiU"/>
          <w:b/>
          <w:position w:val="-1"/>
          <w:sz w:val="36"/>
          <w:szCs w:val="36"/>
        </w:rPr>
        <w:t xml:space="preserve"> </w:t>
      </w:r>
      <w:r w:rsidRPr="007F37B9">
        <w:rPr>
          <w:rFonts w:ascii="PMingLiU" w:hAnsi="PMingLiU"/>
          <w:b/>
          <w:position w:val="-1"/>
          <w:sz w:val="36"/>
          <w:szCs w:val="36"/>
        </w:rPr>
        <w:t>In</w:t>
      </w:r>
      <w:r w:rsidRPr="007F37B9">
        <w:rPr>
          <w:rFonts w:ascii="PMingLiU" w:hAnsi="PMingLiU"/>
          <w:b/>
          <w:position w:val="-1"/>
          <w:sz w:val="36"/>
          <w:szCs w:val="36"/>
        </w:rPr>
        <w:t>t</w:t>
      </w:r>
      <w:r w:rsidRPr="007F37B9">
        <w:rPr>
          <w:rFonts w:ascii="PMingLiU" w:hAnsi="PMingLiU"/>
          <w:b/>
          <w:position w:val="-1"/>
          <w:sz w:val="36"/>
          <w:szCs w:val="36"/>
        </w:rPr>
        <w:t>er</w:t>
      </w:r>
      <w:r w:rsidRPr="007F37B9">
        <w:rPr>
          <w:rFonts w:ascii="PMingLiU" w:hAnsi="PMingLiU"/>
          <w:b/>
          <w:position w:val="-1"/>
          <w:sz w:val="36"/>
          <w:szCs w:val="36"/>
        </w:rPr>
        <w:t>n</w:t>
      </w:r>
      <w:r w:rsidRPr="007F37B9">
        <w:rPr>
          <w:rFonts w:ascii="PMingLiU" w:hAnsi="PMingLiU"/>
          <w:b/>
          <w:position w:val="-1"/>
          <w:sz w:val="36"/>
          <w:szCs w:val="36"/>
        </w:rPr>
        <w:t>a</w:t>
      </w:r>
      <w:r w:rsidRPr="007F37B9">
        <w:rPr>
          <w:rFonts w:ascii="PMingLiU" w:hAnsi="PMingLiU"/>
          <w:b/>
          <w:position w:val="-1"/>
          <w:sz w:val="36"/>
          <w:szCs w:val="36"/>
        </w:rPr>
        <w:t>t</w:t>
      </w:r>
      <w:r w:rsidRPr="007F37B9">
        <w:rPr>
          <w:rFonts w:ascii="PMingLiU" w:hAnsi="PMingLiU"/>
          <w:b/>
          <w:position w:val="-1"/>
          <w:sz w:val="36"/>
          <w:szCs w:val="36"/>
        </w:rPr>
        <w:t>i</w:t>
      </w:r>
      <w:r w:rsidRPr="007F37B9">
        <w:rPr>
          <w:rFonts w:ascii="PMingLiU" w:hAnsi="PMingLiU"/>
          <w:b/>
          <w:position w:val="-1"/>
          <w:sz w:val="36"/>
          <w:szCs w:val="36"/>
        </w:rPr>
        <w:t>o</w:t>
      </w:r>
      <w:r w:rsidRPr="007F37B9">
        <w:rPr>
          <w:rFonts w:ascii="PMingLiU" w:hAnsi="PMingLiU"/>
          <w:b/>
          <w:position w:val="-1"/>
          <w:sz w:val="36"/>
          <w:szCs w:val="36"/>
        </w:rPr>
        <w:t>n</w:t>
      </w:r>
      <w:r w:rsidRPr="007F37B9">
        <w:rPr>
          <w:rFonts w:ascii="PMingLiU" w:hAnsi="PMingLiU"/>
          <w:b/>
          <w:position w:val="-1"/>
          <w:sz w:val="36"/>
          <w:szCs w:val="36"/>
        </w:rPr>
        <w:t>al</w:t>
      </w:r>
      <w:r w:rsidRPr="007F37B9">
        <w:rPr>
          <w:rFonts w:ascii="PMingLiU" w:hAnsi="PMingLiU"/>
          <w:b/>
          <w:position w:val="-1"/>
          <w:sz w:val="36"/>
          <w:szCs w:val="36"/>
        </w:rPr>
        <w:t xml:space="preserve"> </w:t>
      </w:r>
      <w:r w:rsidRPr="007F37B9">
        <w:rPr>
          <w:rFonts w:ascii="PMingLiU" w:hAnsi="PMingLiU"/>
          <w:b/>
          <w:position w:val="-1"/>
          <w:sz w:val="36"/>
          <w:szCs w:val="36"/>
        </w:rPr>
        <w:t>P</w:t>
      </w:r>
      <w:r w:rsidRPr="007F37B9">
        <w:rPr>
          <w:rFonts w:ascii="PMingLiU" w:hAnsi="PMingLiU"/>
          <w:b/>
          <w:position w:val="-1"/>
          <w:sz w:val="36"/>
          <w:szCs w:val="36"/>
        </w:rPr>
        <w:t>a</w:t>
      </w:r>
      <w:r w:rsidRPr="007F37B9">
        <w:rPr>
          <w:rFonts w:ascii="PMingLiU" w:hAnsi="PMingLiU"/>
          <w:b/>
          <w:position w:val="-1"/>
          <w:sz w:val="36"/>
          <w:szCs w:val="36"/>
        </w:rPr>
        <w:t>c</w:t>
      </w:r>
      <w:r w:rsidRPr="007F37B9">
        <w:rPr>
          <w:rFonts w:ascii="PMingLiU" w:hAnsi="PMingLiU"/>
          <w:b/>
          <w:position w:val="-1"/>
          <w:sz w:val="36"/>
          <w:szCs w:val="36"/>
        </w:rPr>
        <w:t>k</w:t>
      </w:r>
      <w:r w:rsidRPr="007F37B9">
        <w:rPr>
          <w:rFonts w:ascii="PMingLiU" w:hAnsi="PMingLiU"/>
          <w:b/>
          <w:position w:val="-1"/>
          <w:sz w:val="36"/>
          <w:szCs w:val="36"/>
        </w:rPr>
        <w:t>ag</w:t>
      </w:r>
      <w:r w:rsidRPr="007F37B9">
        <w:rPr>
          <w:rFonts w:ascii="PMingLiU" w:hAnsi="PMingLiU"/>
          <w:b/>
          <w:position w:val="-1"/>
          <w:sz w:val="36"/>
          <w:szCs w:val="36"/>
        </w:rPr>
        <w:t>e</w:t>
      </w:r>
      <w:r w:rsidRPr="007F37B9">
        <w:rPr>
          <w:rFonts w:ascii="PMingLiU" w:hAnsi="PMingLiU"/>
          <w:b/>
          <w:position w:val="-1"/>
          <w:sz w:val="36"/>
          <w:szCs w:val="36"/>
        </w:rPr>
        <w:t>s</w:t>
      </w:r>
      <w:r w:rsidRPr="007F37B9">
        <w:rPr>
          <w:rFonts w:ascii="PMingLiU" w:hAnsi="PMingLiU"/>
          <w:b/>
          <w:position w:val="-1"/>
          <w:sz w:val="36"/>
          <w:szCs w:val="36"/>
        </w:rPr>
        <w:t xml:space="preserve"> </w:t>
      </w:r>
      <w:r w:rsidRPr="007F37B9">
        <w:rPr>
          <w:rFonts w:ascii="PMingLiU" w:hAnsi="PMingLiU"/>
          <w:b/>
          <w:position w:val="-1"/>
          <w:sz w:val="36"/>
          <w:szCs w:val="36"/>
        </w:rPr>
        <w:t>Pr</w:t>
      </w:r>
      <w:r w:rsidRPr="007F37B9">
        <w:rPr>
          <w:rFonts w:ascii="PMingLiU" w:hAnsi="PMingLiU"/>
          <w:b/>
          <w:position w:val="-1"/>
          <w:sz w:val="36"/>
          <w:szCs w:val="36"/>
        </w:rPr>
        <w:t>i</w:t>
      </w:r>
      <w:r w:rsidRPr="007F37B9">
        <w:rPr>
          <w:rFonts w:ascii="PMingLiU" w:hAnsi="PMingLiU"/>
          <w:b/>
          <w:position w:val="-1"/>
          <w:sz w:val="36"/>
          <w:szCs w:val="36"/>
        </w:rPr>
        <w:t>ce</w:t>
      </w:r>
      <w:r w:rsidRPr="007F37B9">
        <w:rPr>
          <w:rFonts w:ascii="PMingLiU" w:hAnsi="PMingLiU"/>
          <w:b/>
          <w:position w:val="-1"/>
          <w:sz w:val="36"/>
          <w:szCs w:val="36"/>
        </w:rPr>
        <w:t>s</w:t>
      </w:r>
    </w:p>
    <w:p w:rsidR="00197D16" w:rsidRPr="007F37B9" w:rsidRDefault="00197D16">
      <w:pPr>
        <w:spacing w:before="6" w:line="120" w:lineRule="exact"/>
        <w:rPr>
          <w:rFonts w:ascii="PMingLiU" w:hAnsi="PMingLiU"/>
          <w:sz w:val="12"/>
          <w:szCs w:val="12"/>
        </w:rPr>
      </w:pPr>
    </w:p>
    <w:p w:rsidR="00197D16" w:rsidRPr="007F37B9" w:rsidRDefault="00197D16">
      <w:pPr>
        <w:spacing w:line="200" w:lineRule="exact"/>
        <w:rPr>
          <w:rFonts w:ascii="PMingLiU" w:hAnsi="PMingLiU"/>
        </w:rPr>
      </w:pPr>
    </w:p>
    <w:p w:rsidR="00197D16" w:rsidRPr="007F37B9" w:rsidRDefault="00197D16">
      <w:pPr>
        <w:spacing w:line="200" w:lineRule="exact"/>
        <w:rPr>
          <w:rFonts w:ascii="PMingLiU" w:hAnsi="PMingLiU"/>
        </w:rPr>
      </w:pPr>
    </w:p>
    <w:p w:rsidR="00197D16" w:rsidRPr="007F37B9" w:rsidRDefault="00197D16">
      <w:pPr>
        <w:spacing w:line="200" w:lineRule="exact"/>
        <w:rPr>
          <w:rFonts w:ascii="PMingLiU" w:hAnsi="PMingLiU"/>
        </w:rPr>
      </w:pPr>
    </w:p>
    <w:p w:rsidR="00197D16" w:rsidRPr="007F37B9" w:rsidRDefault="007F37B9">
      <w:pPr>
        <w:spacing w:before="18"/>
        <w:ind w:left="118"/>
        <w:rPr>
          <w:rFonts w:ascii="PMingLiU" w:hAnsi="PMingLiU"/>
          <w:sz w:val="32"/>
          <w:szCs w:val="32"/>
        </w:rPr>
      </w:pPr>
      <w:r w:rsidRPr="007F37B9">
        <w:rPr>
          <w:rFonts w:ascii="PMingLiU" w:hAnsi="PMingLiU"/>
          <w:b/>
          <w:sz w:val="32"/>
          <w:szCs w:val="32"/>
          <w:u w:val="thick" w:color="000000"/>
        </w:rPr>
        <w:t>A</w:t>
      </w:r>
      <w:r w:rsidRPr="007F37B9">
        <w:rPr>
          <w:rFonts w:ascii="PMingLiU" w:hAnsi="PMingLiU"/>
          <w:b/>
          <w:sz w:val="32"/>
          <w:szCs w:val="32"/>
          <w:u w:val="thick" w:color="000000"/>
        </w:rPr>
        <w:t>X</w:t>
      </w:r>
      <w:r w:rsidRPr="007F37B9">
        <w:rPr>
          <w:rFonts w:ascii="PMingLiU" w:hAnsi="PMingLiU"/>
          <w:b/>
          <w:sz w:val="32"/>
          <w:szCs w:val="32"/>
          <w:u w:val="thick" w:color="000000"/>
        </w:rPr>
        <w:t>Y</w:t>
      </w:r>
      <w:r w:rsidRPr="007F37B9">
        <w:rPr>
          <w:rFonts w:ascii="PMingLiU" w:hAnsi="PMingLiU"/>
          <w:b/>
          <w:sz w:val="32"/>
          <w:szCs w:val="32"/>
          <w:u w:val="thick" w:color="000000"/>
        </w:rPr>
        <w:t>Z</w:t>
      </w:r>
      <w:r w:rsidRPr="007F37B9">
        <w:rPr>
          <w:rFonts w:ascii="PMingLiU" w:hAnsi="PMingLiU"/>
          <w:b/>
          <w:sz w:val="32"/>
          <w:szCs w:val="32"/>
          <w:u w:val="thick" w:color="000000"/>
        </w:rPr>
        <w:t xml:space="preserve"> </w:t>
      </w:r>
      <w:r w:rsidRPr="007F37B9">
        <w:rPr>
          <w:rFonts w:ascii="PMingLiU" w:hAnsi="PMingLiU"/>
          <w:b/>
          <w:sz w:val="32"/>
          <w:szCs w:val="32"/>
          <w:u w:val="thick" w:color="000000"/>
        </w:rPr>
        <w:t>501</w:t>
      </w:r>
      <w:r w:rsidRPr="007F37B9">
        <w:rPr>
          <w:rFonts w:ascii="PMingLiU" w:hAnsi="PMingLiU"/>
          <w:b/>
          <w:sz w:val="32"/>
          <w:szCs w:val="32"/>
          <w:u w:val="thick" w:color="000000"/>
        </w:rPr>
        <w:t>0</w:t>
      </w:r>
    </w:p>
    <w:p w:rsidR="00197D16" w:rsidRPr="007F37B9" w:rsidRDefault="00197D16">
      <w:pPr>
        <w:spacing w:before="7" w:line="160" w:lineRule="exact"/>
        <w:rPr>
          <w:rFonts w:ascii="PMingLiU" w:hAnsi="PMingLiU"/>
          <w:sz w:val="16"/>
          <w:szCs w:val="16"/>
        </w:rPr>
      </w:pPr>
    </w:p>
    <w:p w:rsidR="00197D16" w:rsidRPr="007F37B9" w:rsidRDefault="00197D16">
      <w:pPr>
        <w:spacing w:line="200" w:lineRule="exact"/>
        <w:rPr>
          <w:rFonts w:ascii="PMingLiU" w:hAnsi="PMingLiU"/>
        </w:rPr>
      </w:pPr>
    </w:p>
    <w:p w:rsidR="00197D16" w:rsidRPr="007F37B9" w:rsidRDefault="007F37B9">
      <w:pPr>
        <w:ind w:left="178"/>
        <w:rPr>
          <w:rFonts w:ascii="PMingLiU" w:hAnsi="PMingLiU"/>
          <w:sz w:val="24"/>
          <w:szCs w:val="24"/>
        </w:rPr>
      </w:pPr>
      <w:r w:rsidRPr="007F37B9">
        <w:rPr>
          <w:rFonts w:ascii="PMingLiU" w:hAnsi="PMingLiU"/>
          <w:b/>
          <w:sz w:val="24"/>
          <w:szCs w:val="24"/>
        </w:rPr>
        <w:t>3048mm</w:t>
      </w:r>
      <w:r w:rsidRPr="007F37B9">
        <w:rPr>
          <w:rFonts w:ascii="PMingLiU" w:hAnsi="PMingLiU"/>
          <w:b/>
          <w:sz w:val="24"/>
          <w:szCs w:val="24"/>
        </w:rPr>
        <w:t xml:space="preserve"> </w:t>
      </w:r>
      <w:r w:rsidRPr="007F37B9">
        <w:rPr>
          <w:rFonts w:ascii="PMingLiU" w:hAnsi="PMingLiU"/>
          <w:b/>
          <w:sz w:val="24"/>
          <w:szCs w:val="24"/>
        </w:rPr>
        <w:t>x</w:t>
      </w:r>
      <w:r w:rsidRPr="007F37B9">
        <w:rPr>
          <w:rFonts w:ascii="PMingLiU" w:hAnsi="PMingLiU"/>
          <w:b/>
          <w:sz w:val="24"/>
          <w:szCs w:val="24"/>
        </w:rPr>
        <w:t xml:space="preserve"> </w:t>
      </w:r>
      <w:r w:rsidRPr="007F37B9">
        <w:rPr>
          <w:rFonts w:ascii="PMingLiU" w:hAnsi="PMingLiU"/>
          <w:b/>
          <w:sz w:val="24"/>
          <w:szCs w:val="24"/>
        </w:rPr>
        <w:t>184</w:t>
      </w:r>
      <w:r w:rsidRPr="007F37B9">
        <w:rPr>
          <w:rFonts w:ascii="PMingLiU" w:hAnsi="PMingLiU"/>
          <w:b/>
          <w:sz w:val="24"/>
          <w:szCs w:val="24"/>
        </w:rPr>
        <w:t>1</w:t>
      </w:r>
      <w:r w:rsidRPr="007F37B9">
        <w:rPr>
          <w:rFonts w:ascii="PMingLiU" w:hAnsi="PMingLiU"/>
          <w:b/>
          <w:sz w:val="24"/>
          <w:szCs w:val="24"/>
        </w:rPr>
        <w:t>mm</w:t>
      </w:r>
      <w:r w:rsidRPr="007F37B9">
        <w:rPr>
          <w:rFonts w:ascii="PMingLiU" w:hAnsi="PMingLiU"/>
          <w:b/>
          <w:sz w:val="24"/>
          <w:szCs w:val="24"/>
        </w:rPr>
        <w:t xml:space="preserve"> </w:t>
      </w:r>
      <w:r w:rsidRPr="007F37B9">
        <w:rPr>
          <w:rFonts w:ascii="PMingLiU" w:hAnsi="PMingLiU"/>
          <w:b/>
          <w:sz w:val="24"/>
          <w:szCs w:val="24"/>
        </w:rPr>
        <w:t>P</w:t>
      </w:r>
      <w:r w:rsidRPr="007F37B9">
        <w:rPr>
          <w:rFonts w:ascii="PMingLiU" w:hAnsi="PMingLiU"/>
          <w:b/>
          <w:sz w:val="24"/>
          <w:szCs w:val="24"/>
        </w:rPr>
        <w:t>r</w:t>
      </w:r>
      <w:r w:rsidRPr="007F37B9">
        <w:rPr>
          <w:rFonts w:ascii="PMingLiU" w:hAnsi="PMingLiU"/>
          <w:b/>
          <w:sz w:val="24"/>
          <w:szCs w:val="24"/>
        </w:rPr>
        <w:t>o</w:t>
      </w:r>
      <w:r w:rsidRPr="007F37B9">
        <w:rPr>
          <w:rFonts w:ascii="PMingLiU" w:hAnsi="PMingLiU"/>
          <w:b/>
          <w:sz w:val="24"/>
          <w:szCs w:val="24"/>
        </w:rPr>
        <w:t>ce</w:t>
      </w:r>
      <w:r w:rsidRPr="007F37B9">
        <w:rPr>
          <w:rFonts w:ascii="PMingLiU" w:hAnsi="PMingLiU"/>
          <w:b/>
          <w:sz w:val="24"/>
          <w:szCs w:val="24"/>
        </w:rPr>
        <w:t>ss</w:t>
      </w:r>
      <w:r w:rsidRPr="007F37B9">
        <w:rPr>
          <w:rFonts w:ascii="PMingLiU" w:hAnsi="PMingLiU"/>
          <w:b/>
          <w:sz w:val="24"/>
          <w:szCs w:val="24"/>
        </w:rPr>
        <w:t xml:space="preserve"> </w:t>
      </w:r>
      <w:r w:rsidRPr="007F37B9">
        <w:rPr>
          <w:rFonts w:ascii="PMingLiU" w:hAnsi="PMingLiU"/>
          <w:b/>
          <w:sz w:val="24"/>
          <w:szCs w:val="24"/>
        </w:rPr>
        <w:t>A</w:t>
      </w:r>
      <w:r w:rsidRPr="007F37B9">
        <w:rPr>
          <w:rFonts w:ascii="PMingLiU" w:hAnsi="PMingLiU"/>
          <w:b/>
          <w:sz w:val="24"/>
          <w:szCs w:val="24"/>
        </w:rPr>
        <w:t>r</w:t>
      </w:r>
      <w:r w:rsidRPr="007F37B9">
        <w:rPr>
          <w:rFonts w:ascii="PMingLiU" w:hAnsi="PMingLiU"/>
          <w:b/>
          <w:sz w:val="24"/>
          <w:szCs w:val="24"/>
        </w:rPr>
        <w:t>e</w:t>
      </w:r>
      <w:r w:rsidRPr="007F37B9">
        <w:rPr>
          <w:rFonts w:ascii="PMingLiU" w:hAnsi="PMingLiU"/>
          <w:b/>
          <w:sz w:val="24"/>
          <w:szCs w:val="24"/>
        </w:rPr>
        <w:t>a</w:t>
      </w:r>
    </w:p>
    <w:p w:rsidR="00197D16" w:rsidRPr="007F37B9" w:rsidRDefault="00197D16">
      <w:pPr>
        <w:spacing w:before="11" w:line="260" w:lineRule="exact"/>
        <w:rPr>
          <w:rFonts w:ascii="PMingLiU" w:hAnsi="PMingLiU"/>
          <w:sz w:val="26"/>
          <w:szCs w:val="26"/>
        </w:rPr>
      </w:pPr>
    </w:p>
    <w:p w:rsidR="00197D16" w:rsidRPr="007F37B9" w:rsidRDefault="007F37B9">
      <w:pPr>
        <w:ind w:left="118"/>
        <w:rPr>
          <w:rFonts w:ascii="PMingLiU" w:hAnsi="PMingLiU"/>
          <w:sz w:val="24"/>
          <w:szCs w:val="24"/>
        </w:rPr>
      </w:pPr>
      <w:r w:rsidRPr="007F37B9">
        <w:rPr>
          <w:rFonts w:ascii="PMingLiU" w:hAnsi="PMingLiU"/>
          <w:sz w:val="24"/>
          <w:szCs w:val="24"/>
        </w:rPr>
        <w:t>AX</w:t>
      </w:r>
      <w:r w:rsidRPr="007F37B9">
        <w:rPr>
          <w:rFonts w:ascii="PMingLiU" w:hAnsi="PMingLiU"/>
          <w:sz w:val="24"/>
          <w:szCs w:val="24"/>
        </w:rPr>
        <w:t>Y</w:t>
      </w:r>
      <w:r w:rsidRPr="007F37B9">
        <w:rPr>
          <w:rFonts w:ascii="PMingLiU" w:hAnsi="PMingLiU"/>
          <w:sz w:val="24"/>
          <w:szCs w:val="24"/>
        </w:rPr>
        <w:t>Z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5010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S</w:t>
      </w:r>
      <w:r w:rsidRPr="007F37B9">
        <w:rPr>
          <w:rFonts w:ascii="PMingLiU" w:hAnsi="PMingLiU"/>
          <w:sz w:val="24"/>
          <w:szCs w:val="24"/>
        </w:rPr>
        <w:t>e</w:t>
      </w:r>
      <w:r w:rsidRPr="007F37B9">
        <w:rPr>
          <w:rFonts w:ascii="PMingLiU" w:hAnsi="PMingLiU"/>
          <w:sz w:val="24"/>
          <w:szCs w:val="24"/>
        </w:rPr>
        <w:t>r</w:t>
      </w:r>
      <w:r w:rsidRPr="007F37B9">
        <w:rPr>
          <w:rFonts w:ascii="PMingLiU" w:hAnsi="PMingLiU"/>
          <w:sz w:val="24"/>
          <w:szCs w:val="24"/>
        </w:rPr>
        <w:t>i</w:t>
      </w:r>
      <w:r w:rsidRPr="007F37B9">
        <w:rPr>
          <w:rFonts w:ascii="PMingLiU" w:hAnsi="PMingLiU"/>
          <w:sz w:val="24"/>
          <w:szCs w:val="24"/>
        </w:rPr>
        <w:t>e</w:t>
      </w:r>
      <w:r w:rsidRPr="007F37B9">
        <w:rPr>
          <w:rFonts w:ascii="PMingLiU" w:hAnsi="PMingLiU"/>
          <w:sz w:val="24"/>
          <w:szCs w:val="24"/>
        </w:rPr>
        <w:t>s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C</w:t>
      </w:r>
      <w:r w:rsidRPr="007F37B9">
        <w:rPr>
          <w:rFonts w:ascii="PMingLiU" w:hAnsi="PMingLiU"/>
          <w:sz w:val="24"/>
          <w:szCs w:val="24"/>
        </w:rPr>
        <w:t>NC</w:t>
      </w:r>
      <w:r w:rsidRPr="007F37B9">
        <w:rPr>
          <w:rFonts w:ascii="PMingLiU" w:hAnsi="PMingLiU"/>
          <w:sz w:val="24"/>
          <w:szCs w:val="24"/>
        </w:rPr>
        <w:t xml:space="preserve"> R</w:t>
      </w:r>
      <w:r w:rsidRPr="007F37B9">
        <w:rPr>
          <w:rFonts w:ascii="PMingLiU" w:hAnsi="PMingLiU"/>
          <w:sz w:val="24"/>
          <w:szCs w:val="24"/>
        </w:rPr>
        <w:t>ou</w:t>
      </w:r>
      <w:r w:rsidRPr="007F37B9">
        <w:rPr>
          <w:rFonts w:ascii="PMingLiU" w:hAnsi="PMingLiU"/>
          <w:sz w:val="24"/>
          <w:szCs w:val="24"/>
        </w:rPr>
        <w:t>t</w:t>
      </w:r>
      <w:r w:rsidRPr="007F37B9">
        <w:rPr>
          <w:rFonts w:ascii="PMingLiU" w:hAnsi="PMingLiU"/>
          <w:sz w:val="24"/>
          <w:szCs w:val="24"/>
        </w:rPr>
        <w:t>e</w:t>
      </w:r>
      <w:r w:rsidRPr="007F37B9">
        <w:rPr>
          <w:rFonts w:ascii="PMingLiU" w:hAnsi="PMingLiU"/>
          <w:sz w:val="24"/>
          <w:szCs w:val="24"/>
        </w:rPr>
        <w:t>r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–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Si</w:t>
      </w:r>
      <w:r w:rsidRPr="007F37B9">
        <w:rPr>
          <w:rFonts w:ascii="PMingLiU" w:hAnsi="PMingLiU"/>
          <w:sz w:val="24"/>
          <w:szCs w:val="24"/>
        </w:rPr>
        <w:t>n</w:t>
      </w:r>
      <w:r w:rsidRPr="007F37B9">
        <w:rPr>
          <w:rFonts w:ascii="PMingLiU" w:hAnsi="PMingLiU"/>
          <w:sz w:val="24"/>
          <w:szCs w:val="24"/>
        </w:rPr>
        <w:t>g</w:t>
      </w:r>
      <w:r w:rsidRPr="007F37B9">
        <w:rPr>
          <w:rFonts w:ascii="PMingLiU" w:hAnsi="PMingLiU"/>
          <w:sz w:val="24"/>
          <w:szCs w:val="24"/>
        </w:rPr>
        <w:t>l</w:t>
      </w:r>
      <w:r w:rsidRPr="007F37B9">
        <w:rPr>
          <w:rFonts w:ascii="PMingLiU" w:hAnsi="PMingLiU"/>
          <w:sz w:val="24"/>
          <w:szCs w:val="24"/>
        </w:rPr>
        <w:t>e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H</w:t>
      </w:r>
      <w:r w:rsidRPr="007F37B9">
        <w:rPr>
          <w:rFonts w:ascii="PMingLiU" w:hAnsi="PMingLiU"/>
          <w:sz w:val="24"/>
          <w:szCs w:val="24"/>
        </w:rPr>
        <w:t>e</w:t>
      </w:r>
      <w:r w:rsidRPr="007F37B9">
        <w:rPr>
          <w:rFonts w:ascii="PMingLiU" w:hAnsi="PMingLiU"/>
          <w:sz w:val="24"/>
          <w:szCs w:val="24"/>
        </w:rPr>
        <w:t>a</w:t>
      </w:r>
      <w:r w:rsidRPr="007F37B9">
        <w:rPr>
          <w:rFonts w:ascii="PMingLiU" w:hAnsi="PMingLiU"/>
          <w:sz w:val="24"/>
          <w:szCs w:val="24"/>
        </w:rPr>
        <w:t>d</w:t>
      </w:r>
    </w:p>
    <w:p w:rsidR="007F37B9" w:rsidRPr="007F37B9" w:rsidRDefault="007F37B9">
      <w:pPr>
        <w:spacing w:line="480" w:lineRule="auto"/>
        <w:ind w:left="118" w:right="330"/>
        <w:rPr>
          <w:rFonts w:ascii="PMingLiU" w:hAnsi="PMingLiU"/>
          <w:sz w:val="24"/>
          <w:szCs w:val="24"/>
        </w:rPr>
      </w:pPr>
      <w:proofErr w:type="gramStart"/>
      <w:r w:rsidRPr="007F37B9">
        <w:rPr>
          <w:rFonts w:ascii="PMingLiU" w:hAnsi="PMingLiU"/>
          <w:sz w:val="24"/>
          <w:szCs w:val="24"/>
        </w:rPr>
        <w:t>I</w:t>
      </w:r>
      <w:r w:rsidRPr="007F37B9">
        <w:rPr>
          <w:rFonts w:ascii="PMingLiU" w:hAnsi="PMingLiU"/>
          <w:sz w:val="24"/>
          <w:szCs w:val="24"/>
        </w:rPr>
        <w:t>n</w:t>
      </w:r>
      <w:r w:rsidRPr="007F37B9">
        <w:rPr>
          <w:rFonts w:ascii="PMingLiU" w:hAnsi="PMingLiU"/>
          <w:sz w:val="24"/>
          <w:szCs w:val="24"/>
        </w:rPr>
        <w:t>c</w:t>
      </w:r>
      <w:r w:rsidRPr="007F37B9">
        <w:rPr>
          <w:rFonts w:ascii="PMingLiU" w:hAnsi="PMingLiU"/>
          <w:sz w:val="24"/>
          <w:szCs w:val="24"/>
        </w:rPr>
        <w:t>l</w:t>
      </w:r>
      <w:r w:rsidRPr="007F37B9">
        <w:rPr>
          <w:rFonts w:ascii="PMingLiU" w:hAnsi="PMingLiU"/>
          <w:sz w:val="24"/>
          <w:szCs w:val="24"/>
        </w:rPr>
        <w:t>ud</w:t>
      </w:r>
      <w:r w:rsidRPr="007F37B9">
        <w:rPr>
          <w:rFonts w:ascii="PMingLiU" w:hAnsi="PMingLiU"/>
          <w:sz w:val="24"/>
          <w:szCs w:val="24"/>
        </w:rPr>
        <w:t>e</w:t>
      </w:r>
      <w:r w:rsidRPr="007F37B9">
        <w:rPr>
          <w:rFonts w:ascii="PMingLiU" w:hAnsi="PMingLiU"/>
          <w:sz w:val="24"/>
          <w:szCs w:val="24"/>
        </w:rPr>
        <w:t>s: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5HP</w:t>
      </w:r>
      <w:r w:rsidRPr="007F37B9">
        <w:rPr>
          <w:rFonts w:ascii="PMingLiU" w:hAnsi="PMingLiU"/>
          <w:sz w:val="24"/>
          <w:szCs w:val="24"/>
        </w:rPr>
        <w:t xml:space="preserve"> </w:t>
      </w:r>
      <w:proofErr w:type="spellStart"/>
      <w:r w:rsidRPr="007F37B9">
        <w:rPr>
          <w:rFonts w:ascii="PMingLiU" w:hAnsi="PMingLiU"/>
          <w:sz w:val="24"/>
          <w:szCs w:val="24"/>
        </w:rPr>
        <w:t>El</w:t>
      </w:r>
      <w:r w:rsidRPr="007F37B9">
        <w:rPr>
          <w:rFonts w:ascii="PMingLiU" w:hAnsi="PMingLiU"/>
          <w:sz w:val="24"/>
          <w:szCs w:val="24"/>
        </w:rPr>
        <w:t>t</w:t>
      </w:r>
      <w:r w:rsidRPr="007F37B9">
        <w:rPr>
          <w:rFonts w:ascii="PMingLiU" w:hAnsi="PMingLiU"/>
          <w:sz w:val="24"/>
          <w:szCs w:val="24"/>
        </w:rPr>
        <w:t>e</w:t>
      </w:r>
      <w:proofErr w:type="spellEnd"/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sp</w:t>
      </w:r>
      <w:r w:rsidRPr="007F37B9">
        <w:rPr>
          <w:rFonts w:ascii="PMingLiU" w:hAnsi="PMingLiU"/>
          <w:sz w:val="24"/>
          <w:szCs w:val="24"/>
        </w:rPr>
        <w:t>i</w:t>
      </w:r>
      <w:r w:rsidRPr="007F37B9">
        <w:rPr>
          <w:rFonts w:ascii="PMingLiU" w:hAnsi="PMingLiU"/>
          <w:sz w:val="24"/>
          <w:szCs w:val="24"/>
        </w:rPr>
        <w:t>nd</w:t>
      </w:r>
      <w:r w:rsidRPr="007F37B9">
        <w:rPr>
          <w:rFonts w:ascii="PMingLiU" w:hAnsi="PMingLiU"/>
          <w:sz w:val="24"/>
          <w:szCs w:val="24"/>
        </w:rPr>
        <w:t>l</w:t>
      </w:r>
      <w:r w:rsidRPr="007F37B9">
        <w:rPr>
          <w:rFonts w:ascii="PMingLiU" w:hAnsi="PMingLiU"/>
          <w:sz w:val="24"/>
          <w:szCs w:val="24"/>
        </w:rPr>
        <w:t>e</w:t>
      </w:r>
      <w:r w:rsidRPr="007F37B9">
        <w:rPr>
          <w:rFonts w:ascii="PMingLiU" w:hAnsi="PMingLiU"/>
          <w:sz w:val="24"/>
          <w:szCs w:val="24"/>
        </w:rPr>
        <w:t>,</w:t>
      </w:r>
      <w:r w:rsidRPr="007F37B9">
        <w:rPr>
          <w:rFonts w:ascii="PMingLiU" w:hAnsi="PMingLiU"/>
          <w:sz w:val="24"/>
          <w:szCs w:val="24"/>
        </w:rPr>
        <w:t xml:space="preserve"> </w:t>
      </w:r>
      <w:proofErr w:type="spellStart"/>
      <w:r w:rsidRPr="007F37B9">
        <w:rPr>
          <w:rFonts w:ascii="PMingLiU" w:hAnsi="PMingLiU"/>
          <w:sz w:val="24"/>
          <w:szCs w:val="24"/>
        </w:rPr>
        <w:t>Ar</w:t>
      </w:r>
      <w:r w:rsidRPr="007F37B9">
        <w:rPr>
          <w:rFonts w:ascii="PMingLiU" w:hAnsi="PMingLiU"/>
          <w:sz w:val="24"/>
          <w:szCs w:val="24"/>
        </w:rPr>
        <w:t>t</w:t>
      </w:r>
      <w:r w:rsidRPr="007F37B9">
        <w:rPr>
          <w:rFonts w:ascii="PMingLiU" w:hAnsi="PMingLiU"/>
          <w:sz w:val="24"/>
          <w:szCs w:val="24"/>
        </w:rPr>
        <w:t>ca</w:t>
      </w:r>
      <w:r w:rsidRPr="007F37B9">
        <w:rPr>
          <w:rFonts w:ascii="PMingLiU" w:hAnsi="PMingLiU"/>
          <w:sz w:val="24"/>
          <w:szCs w:val="24"/>
        </w:rPr>
        <w:t>m</w:t>
      </w:r>
      <w:proofErr w:type="spellEnd"/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E</w:t>
      </w:r>
      <w:r w:rsidRPr="007F37B9">
        <w:rPr>
          <w:rFonts w:ascii="PMingLiU" w:hAnsi="PMingLiU"/>
          <w:sz w:val="24"/>
          <w:szCs w:val="24"/>
        </w:rPr>
        <w:t>x</w:t>
      </w:r>
      <w:r w:rsidRPr="007F37B9">
        <w:rPr>
          <w:rFonts w:ascii="PMingLiU" w:hAnsi="PMingLiU"/>
          <w:sz w:val="24"/>
          <w:szCs w:val="24"/>
        </w:rPr>
        <w:t>pr</w:t>
      </w:r>
      <w:r w:rsidRPr="007F37B9">
        <w:rPr>
          <w:rFonts w:ascii="PMingLiU" w:hAnsi="PMingLiU"/>
          <w:sz w:val="24"/>
          <w:szCs w:val="24"/>
        </w:rPr>
        <w:t>e</w:t>
      </w:r>
      <w:r w:rsidRPr="007F37B9">
        <w:rPr>
          <w:rFonts w:ascii="PMingLiU" w:hAnsi="PMingLiU"/>
          <w:sz w:val="24"/>
          <w:szCs w:val="24"/>
        </w:rPr>
        <w:t>ss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sof</w:t>
      </w:r>
      <w:r w:rsidRPr="007F37B9">
        <w:rPr>
          <w:rFonts w:ascii="PMingLiU" w:hAnsi="PMingLiU"/>
          <w:sz w:val="24"/>
          <w:szCs w:val="24"/>
        </w:rPr>
        <w:t>t</w:t>
      </w:r>
      <w:r w:rsidRPr="007F37B9">
        <w:rPr>
          <w:rFonts w:ascii="PMingLiU" w:hAnsi="PMingLiU"/>
          <w:sz w:val="24"/>
          <w:szCs w:val="24"/>
        </w:rPr>
        <w:t>w</w:t>
      </w:r>
      <w:r w:rsidRPr="007F37B9">
        <w:rPr>
          <w:rFonts w:ascii="PMingLiU" w:hAnsi="PMingLiU"/>
          <w:sz w:val="24"/>
          <w:szCs w:val="24"/>
        </w:rPr>
        <w:t>are</w:t>
      </w:r>
      <w:r w:rsidRPr="007F37B9">
        <w:rPr>
          <w:rFonts w:ascii="PMingLiU" w:hAnsi="PMingLiU"/>
          <w:sz w:val="24"/>
          <w:szCs w:val="24"/>
        </w:rPr>
        <w:t>,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H</w:t>
      </w:r>
      <w:r w:rsidRPr="007F37B9">
        <w:rPr>
          <w:rFonts w:ascii="PMingLiU" w:hAnsi="PMingLiU"/>
          <w:sz w:val="24"/>
          <w:szCs w:val="24"/>
        </w:rPr>
        <w:t>i</w:t>
      </w:r>
      <w:r w:rsidRPr="007F37B9">
        <w:rPr>
          <w:rFonts w:ascii="PMingLiU" w:hAnsi="PMingLiU"/>
          <w:sz w:val="24"/>
          <w:szCs w:val="24"/>
        </w:rPr>
        <w:t>g</w:t>
      </w:r>
      <w:r w:rsidRPr="007F37B9">
        <w:rPr>
          <w:rFonts w:ascii="PMingLiU" w:hAnsi="PMingLiU"/>
          <w:sz w:val="24"/>
          <w:szCs w:val="24"/>
        </w:rPr>
        <w:t>h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C</w:t>
      </w:r>
      <w:r w:rsidRPr="007F37B9">
        <w:rPr>
          <w:rFonts w:ascii="PMingLiU" w:hAnsi="PMingLiU"/>
          <w:sz w:val="24"/>
          <w:szCs w:val="24"/>
        </w:rPr>
        <w:t>a</w:t>
      </w:r>
      <w:r w:rsidRPr="007F37B9">
        <w:rPr>
          <w:rFonts w:ascii="PMingLiU" w:hAnsi="PMingLiU"/>
          <w:sz w:val="24"/>
          <w:szCs w:val="24"/>
        </w:rPr>
        <w:t>p</w:t>
      </w:r>
      <w:r w:rsidRPr="007F37B9">
        <w:rPr>
          <w:rFonts w:ascii="PMingLiU" w:hAnsi="PMingLiU"/>
          <w:sz w:val="24"/>
          <w:szCs w:val="24"/>
        </w:rPr>
        <w:t>ac</w:t>
      </w:r>
      <w:r w:rsidRPr="007F37B9">
        <w:rPr>
          <w:rFonts w:ascii="PMingLiU" w:hAnsi="PMingLiU"/>
          <w:sz w:val="24"/>
          <w:szCs w:val="24"/>
        </w:rPr>
        <w:t>i</w:t>
      </w:r>
      <w:r w:rsidRPr="007F37B9">
        <w:rPr>
          <w:rFonts w:ascii="PMingLiU" w:hAnsi="PMingLiU"/>
          <w:sz w:val="24"/>
          <w:szCs w:val="24"/>
        </w:rPr>
        <w:t>t</w:t>
      </w:r>
      <w:r w:rsidRPr="007F37B9">
        <w:rPr>
          <w:rFonts w:ascii="PMingLiU" w:hAnsi="PMingLiU"/>
          <w:sz w:val="24"/>
          <w:szCs w:val="24"/>
        </w:rPr>
        <w:t>y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pr</w:t>
      </w:r>
      <w:r w:rsidRPr="007F37B9">
        <w:rPr>
          <w:rFonts w:ascii="PMingLiU" w:hAnsi="PMingLiU"/>
          <w:sz w:val="24"/>
          <w:szCs w:val="24"/>
        </w:rPr>
        <w:t>e</w:t>
      </w:r>
      <w:r w:rsidRPr="007F37B9">
        <w:rPr>
          <w:rFonts w:ascii="PMingLiU" w:hAnsi="PMingLiU"/>
          <w:sz w:val="24"/>
          <w:szCs w:val="24"/>
        </w:rPr>
        <w:t>s</w:t>
      </w:r>
      <w:r w:rsidRPr="007F37B9">
        <w:rPr>
          <w:rFonts w:ascii="PMingLiU" w:hAnsi="PMingLiU"/>
          <w:sz w:val="24"/>
          <w:szCs w:val="24"/>
        </w:rPr>
        <w:t>s</w:t>
      </w:r>
      <w:r w:rsidRPr="007F37B9">
        <w:rPr>
          <w:rFonts w:ascii="PMingLiU" w:hAnsi="PMingLiU"/>
          <w:sz w:val="24"/>
          <w:szCs w:val="24"/>
        </w:rPr>
        <w:t>ure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foo</w:t>
      </w:r>
      <w:r w:rsidRPr="007F37B9">
        <w:rPr>
          <w:rFonts w:ascii="PMingLiU" w:hAnsi="PMingLiU"/>
          <w:sz w:val="24"/>
          <w:szCs w:val="24"/>
        </w:rPr>
        <w:t>t</w:t>
      </w:r>
      <w:r w:rsidRPr="007F37B9">
        <w:rPr>
          <w:rFonts w:ascii="PMingLiU" w:hAnsi="PMingLiU"/>
          <w:sz w:val="24"/>
          <w:szCs w:val="24"/>
        </w:rPr>
        <w:t>.</w:t>
      </w:r>
      <w:proofErr w:type="gramEnd"/>
      <w:r w:rsidRPr="007F37B9">
        <w:rPr>
          <w:rFonts w:ascii="PMingLiU" w:hAnsi="PMingLiU"/>
          <w:sz w:val="24"/>
          <w:szCs w:val="24"/>
        </w:rPr>
        <w:t xml:space="preserve"> </w:t>
      </w:r>
    </w:p>
    <w:p w:rsidR="00197D16" w:rsidRPr="007F37B9" w:rsidRDefault="007F37B9">
      <w:pPr>
        <w:spacing w:line="480" w:lineRule="auto"/>
        <w:ind w:left="118" w:right="330"/>
        <w:rPr>
          <w:rFonts w:ascii="PMingLiU" w:hAnsi="PMingLiU"/>
          <w:sz w:val="24"/>
          <w:szCs w:val="24"/>
        </w:rPr>
      </w:pPr>
      <w:r w:rsidRPr="007F37B9">
        <w:rPr>
          <w:rFonts w:ascii="PMingLiU" w:hAnsi="PMingLiU"/>
          <w:sz w:val="24"/>
          <w:szCs w:val="24"/>
        </w:rPr>
        <w:t>As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a</w:t>
      </w:r>
      <w:r w:rsidRPr="007F37B9">
        <w:rPr>
          <w:rFonts w:ascii="PMingLiU" w:hAnsi="PMingLiU"/>
          <w:sz w:val="24"/>
          <w:szCs w:val="24"/>
        </w:rPr>
        <w:t>bove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wi</w:t>
      </w:r>
      <w:r w:rsidRPr="007F37B9">
        <w:rPr>
          <w:rFonts w:ascii="PMingLiU" w:hAnsi="PMingLiU"/>
          <w:sz w:val="24"/>
          <w:szCs w:val="24"/>
        </w:rPr>
        <w:t>t</w:t>
      </w:r>
      <w:r w:rsidRPr="007F37B9">
        <w:rPr>
          <w:rFonts w:ascii="PMingLiU" w:hAnsi="PMingLiU"/>
          <w:sz w:val="24"/>
          <w:szCs w:val="24"/>
        </w:rPr>
        <w:t>h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V</w:t>
      </w:r>
      <w:r w:rsidRPr="007F37B9">
        <w:rPr>
          <w:rFonts w:ascii="PMingLiU" w:hAnsi="PMingLiU"/>
          <w:sz w:val="24"/>
          <w:szCs w:val="24"/>
        </w:rPr>
        <w:t>a</w:t>
      </w:r>
      <w:r w:rsidRPr="007F37B9">
        <w:rPr>
          <w:rFonts w:ascii="PMingLiU" w:hAnsi="PMingLiU"/>
          <w:sz w:val="24"/>
          <w:szCs w:val="24"/>
        </w:rPr>
        <w:t>c</w:t>
      </w:r>
      <w:r w:rsidRPr="007F37B9">
        <w:rPr>
          <w:rFonts w:ascii="PMingLiU" w:hAnsi="PMingLiU"/>
          <w:sz w:val="24"/>
          <w:szCs w:val="24"/>
        </w:rPr>
        <w:t>uum</w:t>
      </w:r>
      <w:r w:rsidRPr="007F37B9">
        <w:rPr>
          <w:rFonts w:ascii="PMingLiU" w:hAnsi="PMingLiU"/>
          <w:sz w:val="24"/>
          <w:szCs w:val="24"/>
        </w:rPr>
        <w:t xml:space="preserve"> Be</w:t>
      </w:r>
      <w:r w:rsidRPr="007F37B9">
        <w:rPr>
          <w:rFonts w:ascii="PMingLiU" w:hAnsi="PMingLiU"/>
          <w:sz w:val="24"/>
          <w:szCs w:val="24"/>
        </w:rPr>
        <w:t>d,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8.5hp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b</w:t>
      </w:r>
      <w:r w:rsidRPr="007F37B9">
        <w:rPr>
          <w:rFonts w:ascii="PMingLiU" w:hAnsi="PMingLiU"/>
          <w:sz w:val="24"/>
          <w:szCs w:val="24"/>
        </w:rPr>
        <w:t>l</w:t>
      </w:r>
      <w:r w:rsidRPr="007F37B9">
        <w:rPr>
          <w:rFonts w:ascii="PMingLiU" w:hAnsi="PMingLiU"/>
          <w:sz w:val="24"/>
          <w:szCs w:val="24"/>
        </w:rPr>
        <w:t>o</w:t>
      </w:r>
      <w:r w:rsidRPr="007F37B9">
        <w:rPr>
          <w:rFonts w:ascii="PMingLiU" w:hAnsi="PMingLiU"/>
          <w:sz w:val="24"/>
          <w:szCs w:val="24"/>
        </w:rPr>
        <w:t>w</w:t>
      </w:r>
      <w:r w:rsidRPr="007F37B9">
        <w:rPr>
          <w:rFonts w:ascii="PMingLiU" w:hAnsi="PMingLiU"/>
          <w:sz w:val="24"/>
          <w:szCs w:val="24"/>
        </w:rPr>
        <w:t>e</w:t>
      </w:r>
      <w:r w:rsidRPr="007F37B9">
        <w:rPr>
          <w:rFonts w:ascii="PMingLiU" w:hAnsi="PMingLiU"/>
          <w:sz w:val="24"/>
          <w:szCs w:val="24"/>
        </w:rPr>
        <w:t>r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a</w:t>
      </w:r>
      <w:r w:rsidRPr="007F37B9">
        <w:rPr>
          <w:rFonts w:ascii="PMingLiU" w:hAnsi="PMingLiU"/>
          <w:sz w:val="24"/>
          <w:szCs w:val="24"/>
        </w:rPr>
        <w:t>nd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s</w:t>
      </w:r>
      <w:r w:rsidRPr="007F37B9">
        <w:rPr>
          <w:rFonts w:ascii="PMingLiU" w:hAnsi="PMingLiU"/>
          <w:sz w:val="24"/>
          <w:szCs w:val="24"/>
        </w:rPr>
        <w:t>i</w:t>
      </w:r>
      <w:r w:rsidRPr="007F37B9">
        <w:rPr>
          <w:rFonts w:ascii="PMingLiU" w:hAnsi="PMingLiU"/>
          <w:sz w:val="24"/>
          <w:szCs w:val="24"/>
        </w:rPr>
        <w:t>l</w:t>
      </w:r>
      <w:r w:rsidRPr="007F37B9">
        <w:rPr>
          <w:rFonts w:ascii="PMingLiU" w:hAnsi="PMingLiU"/>
          <w:sz w:val="24"/>
          <w:szCs w:val="24"/>
        </w:rPr>
        <w:t>e</w:t>
      </w:r>
      <w:r w:rsidRPr="007F37B9">
        <w:rPr>
          <w:rFonts w:ascii="PMingLiU" w:hAnsi="PMingLiU"/>
          <w:sz w:val="24"/>
          <w:szCs w:val="24"/>
        </w:rPr>
        <w:t>n</w:t>
      </w:r>
      <w:r w:rsidRPr="007F37B9">
        <w:rPr>
          <w:rFonts w:ascii="PMingLiU" w:hAnsi="PMingLiU"/>
          <w:sz w:val="24"/>
          <w:szCs w:val="24"/>
        </w:rPr>
        <w:t>ce</w:t>
      </w:r>
      <w:r w:rsidRPr="007F37B9">
        <w:rPr>
          <w:rFonts w:ascii="PMingLiU" w:hAnsi="PMingLiU"/>
          <w:sz w:val="24"/>
          <w:szCs w:val="24"/>
        </w:rPr>
        <w:t>r</w:t>
      </w:r>
    </w:p>
    <w:p w:rsidR="00197D16" w:rsidRPr="007F37B9" w:rsidRDefault="007F37B9">
      <w:pPr>
        <w:spacing w:before="8"/>
        <w:ind w:left="118"/>
        <w:rPr>
          <w:rFonts w:ascii="PMingLiU" w:hAnsi="PMingLiU"/>
          <w:sz w:val="24"/>
          <w:szCs w:val="24"/>
        </w:rPr>
      </w:pPr>
      <w:proofErr w:type="gramStart"/>
      <w:r w:rsidRPr="007F37B9">
        <w:rPr>
          <w:rFonts w:ascii="PMingLiU" w:hAnsi="PMingLiU"/>
          <w:sz w:val="24"/>
          <w:szCs w:val="24"/>
        </w:rPr>
        <w:t>Tw</w:t>
      </w:r>
      <w:r w:rsidRPr="007F37B9">
        <w:rPr>
          <w:rFonts w:ascii="PMingLiU" w:hAnsi="PMingLiU"/>
          <w:sz w:val="24"/>
          <w:szCs w:val="24"/>
        </w:rPr>
        <w:t>i</w:t>
      </w:r>
      <w:r w:rsidRPr="007F37B9">
        <w:rPr>
          <w:rFonts w:ascii="PMingLiU" w:hAnsi="PMingLiU"/>
          <w:sz w:val="24"/>
          <w:szCs w:val="24"/>
        </w:rPr>
        <w:t>n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5HP</w:t>
      </w:r>
      <w:r w:rsidRPr="007F37B9">
        <w:rPr>
          <w:rFonts w:ascii="PMingLiU" w:hAnsi="PMingLiU"/>
          <w:sz w:val="24"/>
          <w:szCs w:val="24"/>
        </w:rPr>
        <w:t xml:space="preserve"> </w:t>
      </w:r>
      <w:proofErr w:type="spellStart"/>
      <w:r w:rsidRPr="007F37B9">
        <w:rPr>
          <w:rFonts w:ascii="PMingLiU" w:hAnsi="PMingLiU"/>
          <w:sz w:val="24"/>
          <w:szCs w:val="24"/>
        </w:rPr>
        <w:t>El</w:t>
      </w:r>
      <w:r w:rsidRPr="007F37B9">
        <w:rPr>
          <w:rFonts w:ascii="PMingLiU" w:hAnsi="PMingLiU"/>
          <w:sz w:val="24"/>
          <w:szCs w:val="24"/>
        </w:rPr>
        <w:t>t</w:t>
      </w:r>
      <w:r w:rsidRPr="007F37B9">
        <w:rPr>
          <w:rFonts w:ascii="PMingLiU" w:hAnsi="PMingLiU"/>
          <w:sz w:val="24"/>
          <w:szCs w:val="24"/>
        </w:rPr>
        <w:t>e</w:t>
      </w:r>
      <w:proofErr w:type="spellEnd"/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S</w:t>
      </w:r>
      <w:r w:rsidRPr="007F37B9">
        <w:rPr>
          <w:rFonts w:ascii="PMingLiU" w:hAnsi="PMingLiU"/>
          <w:sz w:val="24"/>
          <w:szCs w:val="24"/>
        </w:rPr>
        <w:t>p</w:t>
      </w:r>
      <w:r w:rsidRPr="007F37B9">
        <w:rPr>
          <w:rFonts w:ascii="PMingLiU" w:hAnsi="PMingLiU"/>
          <w:sz w:val="24"/>
          <w:szCs w:val="24"/>
        </w:rPr>
        <w:t>i</w:t>
      </w:r>
      <w:r w:rsidRPr="007F37B9">
        <w:rPr>
          <w:rFonts w:ascii="PMingLiU" w:hAnsi="PMingLiU"/>
          <w:sz w:val="24"/>
          <w:szCs w:val="24"/>
        </w:rPr>
        <w:t>nd</w:t>
      </w:r>
      <w:r w:rsidRPr="007F37B9">
        <w:rPr>
          <w:rFonts w:ascii="PMingLiU" w:hAnsi="PMingLiU"/>
          <w:sz w:val="24"/>
          <w:szCs w:val="24"/>
        </w:rPr>
        <w:t>l</w:t>
      </w:r>
      <w:r w:rsidRPr="007F37B9">
        <w:rPr>
          <w:rFonts w:ascii="PMingLiU" w:hAnsi="PMingLiU"/>
          <w:sz w:val="24"/>
          <w:szCs w:val="24"/>
        </w:rPr>
        <w:t>e</w:t>
      </w:r>
      <w:r w:rsidRPr="007F37B9">
        <w:rPr>
          <w:rFonts w:ascii="PMingLiU" w:hAnsi="PMingLiU"/>
          <w:sz w:val="24"/>
          <w:szCs w:val="24"/>
        </w:rPr>
        <w:t>s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–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Tw</w:t>
      </w:r>
      <w:r w:rsidRPr="007F37B9">
        <w:rPr>
          <w:rFonts w:ascii="PMingLiU" w:hAnsi="PMingLiU"/>
          <w:sz w:val="24"/>
          <w:szCs w:val="24"/>
        </w:rPr>
        <w:t>i</w:t>
      </w:r>
      <w:r w:rsidRPr="007F37B9">
        <w:rPr>
          <w:rFonts w:ascii="PMingLiU" w:hAnsi="PMingLiU"/>
          <w:sz w:val="24"/>
          <w:szCs w:val="24"/>
        </w:rPr>
        <w:t>n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 xml:space="preserve">Z </w:t>
      </w:r>
      <w:r w:rsidRPr="007F37B9">
        <w:rPr>
          <w:rFonts w:ascii="PMingLiU" w:hAnsi="PMingLiU"/>
          <w:sz w:val="24"/>
          <w:szCs w:val="24"/>
        </w:rPr>
        <w:t>c</w:t>
      </w:r>
      <w:r w:rsidRPr="007F37B9">
        <w:rPr>
          <w:rFonts w:ascii="PMingLiU" w:hAnsi="PMingLiU"/>
          <w:sz w:val="24"/>
          <w:szCs w:val="24"/>
        </w:rPr>
        <w:t>onf</w:t>
      </w:r>
      <w:r w:rsidRPr="007F37B9">
        <w:rPr>
          <w:rFonts w:ascii="PMingLiU" w:hAnsi="PMingLiU"/>
          <w:sz w:val="24"/>
          <w:szCs w:val="24"/>
        </w:rPr>
        <w:t>i</w:t>
      </w:r>
      <w:r w:rsidRPr="007F37B9">
        <w:rPr>
          <w:rFonts w:ascii="PMingLiU" w:hAnsi="PMingLiU"/>
          <w:sz w:val="24"/>
          <w:szCs w:val="24"/>
        </w:rPr>
        <w:t>g</w:t>
      </w:r>
      <w:r w:rsidRPr="007F37B9">
        <w:rPr>
          <w:rFonts w:ascii="PMingLiU" w:hAnsi="PMingLiU"/>
          <w:sz w:val="24"/>
          <w:szCs w:val="24"/>
        </w:rPr>
        <w:t>ur</w:t>
      </w:r>
      <w:r w:rsidRPr="007F37B9">
        <w:rPr>
          <w:rFonts w:ascii="PMingLiU" w:hAnsi="PMingLiU"/>
          <w:sz w:val="24"/>
          <w:szCs w:val="24"/>
        </w:rPr>
        <w:t>a</w:t>
      </w:r>
      <w:r w:rsidRPr="007F37B9">
        <w:rPr>
          <w:rFonts w:ascii="PMingLiU" w:hAnsi="PMingLiU"/>
          <w:sz w:val="24"/>
          <w:szCs w:val="24"/>
        </w:rPr>
        <w:t>t</w:t>
      </w:r>
      <w:r w:rsidRPr="007F37B9">
        <w:rPr>
          <w:rFonts w:ascii="PMingLiU" w:hAnsi="PMingLiU"/>
          <w:sz w:val="24"/>
          <w:szCs w:val="24"/>
        </w:rPr>
        <w:t>i</w:t>
      </w:r>
      <w:r w:rsidRPr="007F37B9">
        <w:rPr>
          <w:rFonts w:ascii="PMingLiU" w:hAnsi="PMingLiU"/>
          <w:sz w:val="24"/>
          <w:szCs w:val="24"/>
        </w:rPr>
        <w:t>on.</w:t>
      </w:r>
      <w:proofErr w:type="gramEnd"/>
      <w:r w:rsidRPr="007F37B9">
        <w:rPr>
          <w:rFonts w:ascii="PMingLiU" w:hAnsi="PMingLiU"/>
          <w:sz w:val="24"/>
          <w:szCs w:val="24"/>
        </w:rPr>
        <w:t xml:space="preserve">                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Add</w:t>
      </w:r>
    </w:p>
    <w:p w:rsidR="00197D16" w:rsidRPr="007F37B9" w:rsidRDefault="00197D16">
      <w:pPr>
        <w:spacing w:before="16" w:line="260" w:lineRule="exact"/>
        <w:rPr>
          <w:rFonts w:ascii="PMingLiU" w:hAnsi="PMingLiU"/>
          <w:sz w:val="26"/>
          <w:szCs w:val="26"/>
        </w:rPr>
      </w:pPr>
    </w:p>
    <w:p w:rsidR="00197D16" w:rsidRPr="007F37B9" w:rsidRDefault="007F37B9">
      <w:pPr>
        <w:ind w:left="118"/>
        <w:rPr>
          <w:rFonts w:ascii="PMingLiU" w:hAnsi="PMingLiU"/>
          <w:sz w:val="24"/>
          <w:szCs w:val="24"/>
        </w:rPr>
      </w:pPr>
      <w:proofErr w:type="gramStart"/>
      <w:r w:rsidRPr="007F37B9">
        <w:rPr>
          <w:rFonts w:ascii="PMingLiU" w:hAnsi="PMingLiU"/>
          <w:sz w:val="24"/>
          <w:szCs w:val="24"/>
        </w:rPr>
        <w:t>Tw</w:t>
      </w:r>
      <w:r w:rsidRPr="007F37B9">
        <w:rPr>
          <w:rFonts w:ascii="PMingLiU" w:hAnsi="PMingLiU"/>
          <w:sz w:val="24"/>
          <w:szCs w:val="24"/>
        </w:rPr>
        <w:t>i</w:t>
      </w:r>
      <w:r w:rsidRPr="007F37B9">
        <w:rPr>
          <w:rFonts w:ascii="PMingLiU" w:hAnsi="PMingLiU"/>
          <w:sz w:val="24"/>
          <w:szCs w:val="24"/>
        </w:rPr>
        <w:t>n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5HP</w:t>
      </w:r>
      <w:r w:rsidRPr="007F37B9">
        <w:rPr>
          <w:rFonts w:ascii="PMingLiU" w:hAnsi="PMingLiU"/>
          <w:sz w:val="24"/>
          <w:szCs w:val="24"/>
        </w:rPr>
        <w:t xml:space="preserve"> </w:t>
      </w:r>
      <w:proofErr w:type="spellStart"/>
      <w:r w:rsidRPr="007F37B9">
        <w:rPr>
          <w:rFonts w:ascii="PMingLiU" w:hAnsi="PMingLiU"/>
          <w:sz w:val="24"/>
          <w:szCs w:val="24"/>
        </w:rPr>
        <w:t>El</w:t>
      </w:r>
      <w:r w:rsidRPr="007F37B9">
        <w:rPr>
          <w:rFonts w:ascii="PMingLiU" w:hAnsi="PMingLiU"/>
          <w:sz w:val="24"/>
          <w:szCs w:val="24"/>
        </w:rPr>
        <w:t>t</w:t>
      </w:r>
      <w:r w:rsidRPr="007F37B9">
        <w:rPr>
          <w:rFonts w:ascii="PMingLiU" w:hAnsi="PMingLiU"/>
          <w:sz w:val="24"/>
          <w:szCs w:val="24"/>
        </w:rPr>
        <w:t>e</w:t>
      </w:r>
      <w:proofErr w:type="spellEnd"/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S</w:t>
      </w:r>
      <w:r w:rsidRPr="007F37B9">
        <w:rPr>
          <w:rFonts w:ascii="PMingLiU" w:hAnsi="PMingLiU"/>
          <w:sz w:val="24"/>
          <w:szCs w:val="24"/>
        </w:rPr>
        <w:t>p</w:t>
      </w:r>
      <w:r w:rsidRPr="007F37B9">
        <w:rPr>
          <w:rFonts w:ascii="PMingLiU" w:hAnsi="PMingLiU"/>
          <w:sz w:val="24"/>
          <w:szCs w:val="24"/>
        </w:rPr>
        <w:t>i</w:t>
      </w:r>
      <w:r w:rsidRPr="007F37B9">
        <w:rPr>
          <w:rFonts w:ascii="PMingLiU" w:hAnsi="PMingLiU"/>
          <w:sz w:val="24"/>
          <w:szCs w:val="24"/>
        </w:rPr>
        <w:t>nd</w:t>
      </w:r>
      <w:r w:rsidRPr="007F37B9">
        <w:rPr>
          <w:rFonts w:ascii="PMingLiU" w:hAnsi="PMingLiU"/>
          <w:sz w:val="24"/>
          <w:szCs w:val="24"/>
        </w:rPr>
        <w:t>l</w:t>
      </w:r>
      <w:r w:rsidRPr="007F37B9">
        <w:rPr>
          <w:rFonts w:ascii="PMingLiU" w:hAnsi="PMingLiU"/>
          <w:sz w:val="24"/>
          <w:szCs w:val="24"/>
        </w:rPr>
        <w:t>e</w:t>
      </w:r>
      <w:r w:rsidRPr="007F37B9">
        <w:rPr>
          <w:rFonts w:ascii="PMingLiU" w:hAnsi="PMingLiU"/>
          <w:sz w:val="24"/>
          <w:szCs w:val="24"/>
        </w:rPr>
        <w:t>s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–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Tw</w:t>
      </w:r>
      <w:r w:rsidRPr="007F37B9">
        <w:rPr>
          <w:rFonts w:ascii="PMingLiU" w:hAnsi="PMingLiU"/>
          <w:sz w:val="24"/>
          <w:szCs w:val="24"/>
        </w:rPr>
        <w:t>i</w:t>
      </w:r>
      <w:r w:rsidRPr="007F37B9">
        <w:rPr>
          <w:rFonts w:ascii="PMingLiU" w:hAnsi="PMingLiU"/>
          <w:sz w:val="24"/>
          <w:szCs w:val="24"/>
        </w:rPr>
        <w:t>n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Y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c</w:t>
      </w:r>
      <w:r w:rsidRPr="007F37B9">
        <w:rPr>
          <w:rFonts w:ascii="PMingLiU" w:hAnsi="PMingLiU"/>
          <w:sz w:val="24"/>
          <w:szCs w:val="24"/>
        </w:rPr>
        <w:t>onf</w:t>
      </w:r>
      <w:r w:rsidRPr="007F37B9">
        <w:rPr>
          <w:rFonts w:ascii="PMingLiU" w:hAnsi="PMingLiU"/>
          <w:sz w:val="24"/>
          <w:szCs w:val="24"/>
        </w:rPr>
        <w:t>i</w:t>
      </w:r>
      <w:r w:rsidRPr="007F37B9">
        <w:rPr>
          <w:rFonts w:ascii="PMingLiU" w:hAnsi="PMingLiU"/>
          <w:sz w:val="24"/>
          <w:szCs w:val="24"/>
        </w:rPr>
        <w:t>g</w:t>
      </w:r>
      <w:r w:rsidRPr="007F37B9">
        <w:rPr>
          <w:rFonts w:ascii="PMingLiU" w:hAnsi="PMingLiU"/>
          <w:sz w:val="24"/>
          <w:szCs w:val="24"/>
        </w:rPr>
        <w:t>u</w:t>
      </w:r>
      <w:r w:rsidRPr="007F37B9">
        <w:rPr>
          <w:rFonts w:ascii="PMingLiU" w:hAnsi="PMingLiU"/>
          <w:sz w:val="24"/>
          <w:szCs w:val="24"/>
        </w:rPr>
        <w:t>r</w:t>
      </w:r>
      <w:r w:rsidRPr="007F37B9">
        <w:rPr>
          <w:rFonts w:ascii="PMingLiU" w:hAnsi="PMingLiU"/>
          <w:sz w:val="24"/>
          <w:szCs w:val="24"/>
        </w:rPr>
        <w:t>a</w:t>
      </w:r>
      <w:r w:rsidRPr="007F37B9">
        <w:rPr>
          <w:rFonts w:ascii="PMingLiU" w:hAnsi="PMingLiU"/>
          <w:sz w:val="24"/>
          <w:szCs w:val="24"/>
        </w:rPr>
        <w:t>t</w:t>
      </w:r>
      <w:r w:rsidRPr="007F37B9">
        <w:rPr>
          <w:rFonts w:ascii="PMingLiU" w:hAnsi="PMingLiU"/>
          <w:sz w:val="24"/>
          <w:szCs w:val="24"/>
        </w:rPr>
        <w:t>i</w:t>
      </w:r>
      <w:r w:rsidRPr="007F37B9">
        <w:rPr>
          <w:rFonts w:ascii="PMingLiU" w:hAnsi="PMingLiU"/>
          <w:sz w:val="24"/>
          <w:szCs w:val="24"/>
        </w:rPr>
        <w:t>on.</w:t>
      </w:r>
      <w:proofErr w:type="gramEnd"/>
      <w:r w:rsidRPr="007F37B9">
        <w:rPr>
          <w:rFonts w:ascii="PMingLiU" w:hAnsi="PMingLiU"/>
          <w:sz w:val="24"/>
          <w:szCs w:val="24"/>
        </w:rPr>
        <w:t xml:space="preserve">                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Add</w:t>
      </w:r>
    </w:p>
    <w:p w:rsidR="00197D16" w:rsidRPr="007F37B9" w:rsidRDefault="007F37B9">
      <w:pPr>
        <w:ind w:left="119" w:right="3316"/>
        <w:rPr>
          <w:rFonts w:ascii="PMingLiU" w:hAnsi="PMingLiU"/>
          <w:sz w:val="24"/>
          <w:szCs w:val="24"/>
        </w:rPr>
      </w:pPr>
      <w:r w:rsidRPr="007F37B9">
        <w:rPr>
          <w:rFonts w:ascii="PMingLiU" w:hAnsi="PMingLiU"/>
          <w:sz w:val="24"/>
          <w:szCs w:val="24"/>
        </w:rPr>
        <w:t>All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t</w:t>
      </w:r>
      <w:r w:rsidRPr="007F37B9">
        <w:rPr>
          <w:rFonts w:ascii="PMingLiU" w:hAnsi="PMingLiU"/>
          <w:sz w:val="24"/>
          <w:szCs w:val="24"/>
        </w:rPr>
        <w:t>w</w:t>
      </w:r>
      <w:r w:rsidRPr="007F37B9">
        <w:rPr>
          <w:rFonts w:ascii="PMingLiU" w:hAnsi="PMingLiU"/>
          <w:sz w:val="24"/>
          <w:szCs w:val="24"/>
        </w:rPr>
        <w:t>i</w:t>
      </w:r>
      <w:r w:rsidRPr="007F37B9">
        <w:rPr>
          <w:rFonts w:ascii="PMingLiU" w:hAnsi="PMingLiU"/>
          <w:sz w:val="24"/>
          <w:szCs w:val="24"/>
        </w:rPr>
        <w:t>n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sp</w:t>
      </w:r>
      <w:r w:rsidRPr="007F37B9">
        <w:rPr>
          <w:rFonts w:ascii="PMingLiU" w:hAnsi="PMingLiU"/>
          <w:sz w:val="24"/>
          <w:szCs w:val="24"/>
        </w:rPr>
        <w:t>i</w:t>
      </w:r>
      <w:r w:rsidRPr="007F37B9">
        <w:rPr>
          <w:rFonts w:ascii="PMingLiU" w:hAnsi="PMingLiU"/>
          <w:sz w:val="24"/>
          <w:szCs w:val="24"/>
        </w:rPr>
        <w:t>nd</w:t>
      </w:r>
      <w:r w:rsidRPr="007F37B9">
        <w:rPr>
          <w:rFonts w:ascii="PMingLiU" w:hAnsi="PMingLiU"/>
          <w:sz w:val="24"/>
          <w:szCs w:val="24"/>
        </w:rPr>
        <w:t>l</w:t>
      </w:r>
      <w:r w:rsidRPr="007F37B9">
        <w:rPr>
          <w:rFonts w:ascii="PMingLiU" w:hAnsi="PMingLiU"/>
          <w:sz w:val="24"/>
          <w:szCs w:val="24"/>
        </w:rPr>
        <w:t>e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c</w:t>
      </w:r>
      <w:r w:rsidRPr="007F37B9">
        <w:rPr>
          <w:rFonts w:ascii="PMingLiU" w:hAnsi="PMingLiU"/>
          <w:sz w:val="24"/>
          <w:szCs w:val="24"/>
        </w:rPr>
        <w:t>onf</w:t>
      </w:r>
      <w:r w:rsidRPr="007F37B9">
        <w:rPr>
          <w:rFonts w:ascii="PMingLiU" w:hAnsi="PMingLiU"/>
          <w:sz w:val="24"/>
          <w:szCs w:val="24"/>
        </w:rPr>
        <w:t>i</w:t>
      </w:r>
      <w:r w:rsidRPr="007F37B9">
        <w:rPr>
          <w:rFonts w:ascii="PMingLiU" w:hAnsi="PMingLiU"/>
          <w:sz w:val="24"/>
          <w:szCs w:val="24"/>
        </w:rPr>
        <w:t>g</w:t>
      </w:r>
      <w:r w:rsidRPr="007F37B9">
        <w:rPr>
          <w:rFonts w:ascii="PMingLiU" w:hAnsi="PMingLiU"/>
          <w:sz w:val="24"/>
          <w:szCs w:val="24"/>
        </w:rPr>
        <w:t>u</w:t>
      </w:r>
      <w:r w:rsidRPr="007F37B9">
        <w:rPr>
          <w:rFonts w:ascii="PMingLiU" w:hAnsi="PMingLiU"/>
          <w:sz w:val="24"/>
          <w:szCs w:val="24"/>
        </w:rPr>
        <w:t>r</w:t>
      </w:r>
      <w:r w:rsidRPr="007F37B9">
        <w:rPr>
          <w:rFonts w:ascii="PMingLiU" w:hAnsi="PMingLiU"/>
          <w:sz w:val="24"/>
          <w:szCs w:val="24"/>
        </w:rPr>
        <w:t>a</w:t>
      </w:r>
      <w:r w:rsidRPr="007F37B9">
        <w:rPr>
          <w:rFonts w:ascii="PMingLiU" w:hAnsi="PMingLiU"/>
          <w:sz w:val="24"/>
          <w:szCs w:val="24"/>
        </w:rPr>
        <w:t>t</w:t>
      </w:r>
      <w:r w:rsidRPr="007F37B9">
        <w:rPr>
          <w:rFonts w:ascii="PMingLiU" w:hAnsi="PMingLiU"/>
          <w:sz w:val="24"/>
          <w:szCs w:val="24"/>
        </w:rPr>
        <w:t>i</w:t>
      </w:r>
      <w:r w:rsidRPr="007F37B9">
        <w:rPr>
          <w:rFonts w:ascii="PMingLiU" w:hAnsi="PMingLiU"/>
          <w:sz w:val="24"/>
          <w:szCs w:val="24"/>
        </w:rPr>
        <w:t>ons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i</w:t>
      </w:r>
      <w:r w:rsidRPr="007F37B9">
        <w:rPr>
          <w:rFonts w:ascii="PMingLiU" w:hAnsi="PMingLiU"/>
          <w:sz w:val="24"/>
          <w:szCs w:val="24"/>
        </w:rPr>
        <w:t>n</w:t>
      </w:r>
      <w:r w:rsidRPr="007F37B9">
        <w:rPr>
          <w:rFonts w:ascii="PMingLiU" w:hAnsi="PMingLiU"/>
          <w:sz w:val="24"/>
          <w:szCs w:val="24"/>
        </w:rPr>
        <w:t>c</w:t>
      </w:r>
      <w:r w:rsidRPr="007F37B9">
        <w:rPr>
          <w:rFonts w:ascii="PMingLiU" w:hAnsi="PMingLiU"/>
          <w:sz w:val="24"/>
          <w:szCs w:val="24"/>
        </w:rPr>
        <w:t>l</w:t>
      </w:r>
      <w:r w:rsidRPr="007F37B9">
        <w:rPr>
          <w:rFonts w:ascii="PMingLiU" w:hAnsi="PMingLiU"/>
          <w:sz w:val="24"/>
          <w:szCs w:val="24"/>
        </w:rPr>
        <w:t>ude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a</w:t>
      </w:r>
      <w:r w:rsidRPr="007F37B9">
        <w:rPr>
          <w:rFonts w:ascii="PMingLiU" w:hAnsi="PMingLiU"/>
          <w:sz w:val="24"/>
          <w:szCs w:val="24"/>
        </w:rPr>
        <w:t>n</w:t>
      </w:r>
      <w:r w:rsidRPr="007F37B9">
        <w:rPr>
          <w:rFonts w:ascii="PMingLiU" w:hAnsi="PMingLiU"/>
          <w:sz w:val="24"/>
          <w:szCs w:val="24"/>
        </w:rPr>
        <w:t xml:space="preserve"> a</w:t>
      </w:r>
      <w:r w:rsidRPr="007F37B9">
        <w:rPr>
          <w:rFonts w:ascii="PMingLiU" w:hAnsi="PMingLiU"/>
          <w:sz w:val="24"/>
          <w:szCs w:val="24"/>
        </w:rPr>
        <w:t>ddit</w:t>
      </w:r>
      <w:r w:rsidRPr="007F37B9">
        <w:rPr>
          <w:rFonts w:ascii="PMingLiU" w:hAnsi="PMingLiU"/>
          <w:sz w:val="24"/>
          <w:szCs w:val="24"/>
        </w:rPr>
        <w:t>i</w:t>
      </w:r>
      <w:r w:rsidRPr="007F37B9">
        <w:rPr>
          <w:rFonts w:ascii="PMingLiU" w:hAnsi="PMingLiU"/>
          <w:sz w:val="24"/>
          <w:szCs w:val="24"/>
        </w:rPr>
        <w:t>o</w:t>
      </w:r>
      <w:r w:rsidRPr="007F37B9">
        <w:rPr>
          <w:rFonts w:ascii="PMingLiU" w:hAnsi="PMingLiU"/>
          <w:sz w:val="24"/>
          <w:szCs w:val="24"/>
        </w:rPr>
        <w:t>n</w:t>
      </w:r>
      <w:r w:rsidRPr="007F37B9">
        <w:rPr>
          <w:rFonts w:ascii="PMingLiU" w:hAnsi="PMingLiU"/>
          <w:sz w:val="24"/>
          <w:szCs w:val="24"/>
        </w:rPr>
        <w:t>a</w:t>
      </w:r>
      <w:r w:rsidRPr="007F37B9">
        <w:rPr>
          <w:rFonts w:ascii="PMingLiU" w:hAnsi="PMingLiU"/>
          <w:sz w:val="24"/>
          <w:szCs w:val="24"/>
        </w:rPr>
        <w:t>l pr</w:t>
      </w:r>
      <w:r w:rsidRPr="007F37B9">
        <w:rPr>
          <w:rFonts w:ascii="PMingLiU" w:hAnsi="PMingLiU"/>
          <w:sz w:val="24"/>
          <w:szCs w:val="24"/>
        </w:rPr>
        <w:t>e</w:t>
      </w:r>
      <w:r w:rsidRPr="007F37B9">
        <w:rPr>
          <w:rFonts w:ascii="PMingLiU" w:hAnsi="PMingLiU"/>
          <w:sz w:val="24"/>
          <w:szCs w:val="24"/>
        </w:rPr>
        <w:t>ssure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foot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a</w:t>
      </w:r>
      <w:r w:rsidRPr="007F37B9">
        <w:rPr>
          <w:rFonts w:ascii="PMingLiU" w:hAnsi="PMingLiU"/>
          <w:sz w:val="24"/>
          <w:szCs w:val="24"/>
        </w:rPr>
        <w:t>nd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T</w:t>
      </w:r>
      <w:r w:rsidRPr="007F37B9">
        <w:rPr>
          <w:rFonts w:ascii="PMingLiU" w:hAnsi="PMingLiU"/>
          <w:sz w:val="24"/>
          <w:szCs w:val="24"/>
        </w:rPr>
        <w:t>-</w:t>
      </w:r>
      <w:r w:rsidRPr="007F37B9">
        <w:rPr>
          <w:rFonts w:ascii="PMingLiU" w:hAnsi="PMingLiU"/>
          <w:sz w:val="24"/>
          <w:szCs w:val="24"/>
        </w:rPr>
        <w:t>g</w:t>
      </w:r>
      <w:r w:rsidRPr="007F37B9">
        <w:rPr>
          <w:rFonts w:ascii="PMingLiU" w:hAnsi="PMingLiU"/>
          <w:sz w:val="24"/>
          <w:szCs w:val="24"/>
        </w:rPr>
        <w:t>a</w:t>
      </w:r>
      <w:r w:rsidRPr="007F37B9">
        <w:rPr>
          <w:rFonts w:ascii="PMingLiU" w:hAnsi="PMingLiU"/>
          <w:sz w:val="24"/>
          <w:szCs w:val="24"/>
        </w:rPr>
        <w:t>n</w:t>
      </w:r>
      <w:r w:rsidRPr="007F37B9">
        <w:rPr>
          <w:rFonts w:ascii="PMingLiU" w:hAnsi="PMingLiU"/>
          <w:sz w:val="24"/>
          <w:szCs w:val="24"/>
        </w:rPr>
        <w:t>t</w:t>
      </w:r>
      <w:r w:rsidRPr="007F37B9">
        <w:rPr>
          <w:rFonts w:ascii="PMingLiU" w:hAnsi="PMingLiU"/>
          <w:sz w:val="24"/>
          <w:szCs w:val="24"/>
        </w:rPr>
        <w:t>r</w:t>
      </w:r>
      <w:r w:rsidRPr="007F37B9">
        <w:rPr>
          <w:rFonts w:ascii="PMingLiU" w:hAnsi="PMingLiU"/>
          <w:sz w:val="24"/>
          <w:szCs w:val="24"/>
        </w:rPr>
        <w:t>y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a</w:t>
      </w:r>
      <w:r w:rsidRPr="007F37B9">
        <w:rPr>
          <w:rFonts w:ascii="PMingLiU" w:hAnsi="PMingLiU"/>
          <w:sz w:val="24"/>
          <w:szCs w:val="24"/>
        </w:rPr>
        <w:t>s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s</w:t>
      </w:r>
      <w:r w:rsidRPr="007F37B9">
        <w:rPr>
          <w:rFonts w:ascii="PMingLiU" w:hAnsi="PMingLiU"/>
          <w:sz w:val="24"/>
          <w:szCs w:val="24"/>
        </w:rPr>
        <w:t>t</w:t>
      </w:r>
      <w:r w:rsidRPr="007F37B9">
        <w:rPr>
          <w:rFonts w:ascii="PMingLiU" w:hAnsi="PMingLiU"/>
          <w:sz w:val="24"/>
          <w:szCs w:val="24"/>
        </w:rPr>
        <w:t>a</w:t>
      </w:r>
      <w:r w:rsidRPr="007F37B9">
        <w:rPr>
          <w:rFonts w:ascii="PMingLiU" w:hAnsi="PMingLiU"/>
          <w:sz w:val="24"/>
          <w:szCs w:val="24"/>
        </w:rPr>
        <w:t>n</w:t>
      </w:r>
      <w:r w:rsidRPr="007F37B9">
        <w:rPr>
          <w:rFonts w:ascii="PMingLiU" w:hAnsi="PMingLiU"/>
          <w:sz w:val="24"/>
          <w:szCs w:val="24"/>
        </w:rPr>
        <w:t>d</w:t>
      </w:r>
      <w:r w:rsidRPr="007F37B9">
        <w:rPr>
          <w:rFonts w:ascii="PMingLiU" w:hAnsi="PMingLiU"/>
          <w:sz w:val="24"/>
          <w:szCs w:val="24"/>
        </w:rPr>
        <w:t>a</w:t>
      </w:r>
      <w:r w:rsidRPr="007F37B9">
        <w:rPr>
          <w:rFonts w:ascii="PMingLiU" w:hAnsi="PMingLiU"/>
          <w:sz w:val="24"/>
          <w:szCs w:val="24"/>
        </w:rPr>
        <w:t>rd.</w:t>
      </w:r>
    </w:p>
    <w:p w:rsidR="00197D16" w:rsidRPr="007F37B9" w:rsidRDefault="00197D16">
      <w:pPr>
        <w:spacing w:line="200" w:lineRule="exact"/>
        <w:rPr>
          <w:rFonts w:ascii="PMingLiU" w:hAnsi="PMingLiU"/>
        </w:rPr>
      </w:pPr>
    </w:p>
    <w:p w:rsidR="00197D16" w:rsidRPr="007F37B9" w:rsidRDefault="00197D16">
      <w:pPr>
        <w:spacing w:line="200" w:lineRule="exact"/>
        <w:rPr>
          <w:rFonts w:ascii="PMingLiU" w:hAnsi="PMingLiU"/>
        </w:rPr>
      </w:pPr>
    </w:p>
    <w:p w:rsidR="00197D16" w:rsidRPr="007F37B9" w:rsidRDefault="00197D16">
      <w:pPr>
        <w:spacing w:line="200" w:lineRule="exact"/>
        <w:rPr>
          <w:rFonts w:ascii="PMingLiU" w:hAnsi="PMingLiU"/>
        </w:rPr>
      </w:pPr>
    </w:p>
    <w:p w:rsidR="00197D16" w:rsidRPr="007F37B9" w:rsidRDefault="00197D16">
      <w:pPr>
        <w:spacing w:line="200" w:lineRule="exact"/>
        <w:rPr>
          <w:rFonts w:ascii="PMingLiU" w:hAnsi="PMingLiU"/>
        </w:rPr>
      </w:pPr>
    </w:p>
    <w:p w:rsidR="00197D16" w:rsidRPr="007F37B9" w:rsidRDefault="00197D16">
      <w:pPr>
        <w:spacing w:line="200" w:lineRule="exact"/>
        <w:rPr>
          <w:rFonts w:ascii="PMingLiU" w:hAnsi="PMingLiU"/>
        </w:rPr>
      </w:pPr>
    </w:p>
    <w:p w:rsidR="00197D16" w:rsidRPr="007F37B9" w:rsidRDefault="00197D16">
      <w:pPr>
        <w:spacing w:before="16" w:line="280" w:lineRule="exact"/>
        <w:rPr>
          <w:rFonts w:ascii="PMingLiU" w:hAnsi="PMingLiU"/>
          <w:sz w:val="28"/>
          <w:szCs w:val="28"/>
        </w:rPr>
      </w:pPr>
    </w:p>
    <w:p w:rsidR="00197D16" w:rsidRPr="007F37B9" w:rsidRDefault="007F37B9">
      <w:pPr>
        <w:spacing w:line="360" w:lineRule="exact"/>
        <w:ind w:left="118"/>
        <w:rPr>
          <w:rFonts w:ascii="PMingLiU" w:hAnsi="PMingLiU"/>
          <w:sz w:val="32"/>
          <w:szCs w:val="32"/>
        </w:rPr>
      </w:pPr>
      <w:r w:rsidRPr="007F37B9">
        <w:rPr>
          <w:rFonts w:ascii="PMingLiU" w:hAnsi="PMingLiU"/>
          <w:b/>
          <w:position w:val="-1"/>
          <w:sz w:val="32"/>
          <w:szCs w:val="32"/>
          <w:u w:val="thick" w:color="000000"/>
        </w:rPr>
        <w:t>A</w:t>
      </w:r>
      <w:r w:rsidRPr="007F37B9">
        <w:rPr>
          <w:rFonts w:ascii="PMingLiU" w:hAnsi="PMingLiU"/>
          <w:b/>
          <w:position w:val="-1"/>
          <w:sz w:val="32"/>
          <w:szCs w:val="32"/>
          <w:u w:val="thick" w:color="000000"/>
        </w:rPr>
        <w:t>X</w:t>
      </w:r>
      <w:r w:rsidRPr="007F37B9">
        <w:rPr>
          <w:rFonts w:ascii="PMingLiU" w:hAnsi="PMingLiU"/>
          <w:b/>
          <w:position w:val="-1"/>
          <w:sz w:val="32"/>
          <w:szCs w:val="32"/>
          <w:u w:val="thick" w:color="000000"/>
        </w:rPr>
        <w:t>Y</w:t>
      </w:r>
      <w:r w:rsidRPr="007F37B9">
        <w:rPr>
          <w:rFonts w:ascii="PMingLiU" w:hAnsi="PMingLiU"/>
          <w:b/>
          <w:position w:val="-1"/>
          <w:sz w:val="32"/>
          <w:szCs w:val="32"/>
          <w:u w:val="thick" w:color="000000"/>
        </w:rPr>
        <w:t>Z</w:t>
      </w:r>
      <w:r w:rsidRPr="007F37B9">
        <w:rPr>
          <w:rFonts w:ascii="PMingLiU" w:hAnsi="PMingLiU"/>
          <w:b/>
          <w:position w:val="-1"/>
          <w:sz w:val="32"/>
          <w:szCs w:val="32"/>
          <w:u w:val="thick" w:color="000000"/>
        </w:rPr>
        <w:t xml:space="preserve"> </w:t>
      </w:r>
      <w:r w:rsidRPr="007F37B9">
        <w:rPr>
          <w:rFonts w:ascii="PMingLiU" w:hAnsi="PMingLiU"/>
          <w:b/>
          <w:position w:val="-1"/>
          <w:sz w:val="32"/>
          <w:szCs w:val="32"/>
          <w:u w:val="thick" w:color="000000"/>
        </w:rPr>
        <w:t>6010</w:t>
      </w:r>
    </w:p>
    <w:p w:rsidR="00197D16" w:rsidRPr="007F37B9" w:rsidRDefault="00197D16">
      <w:pPr>
        <w:spacing w:before="5" w:line="140" w:lineRule="exact"/>
        <w:rPr>
          <w:rFonts w:ascii="PMingLiU" w:hAnsi="PMingLiU"/>
          <w:sz w:val="14"/>
          <w:szCs w:val="14"/>
        </w:rPr>
      </w:pPr>
    </w:p>
    <w:p w:rsidR="00197D16" w:rsidRPr="007F37B9" w:rsidRDefault="00197D16">
      <w:pPr>
        <w:spacing w:line="200" w:lineRule="exact"/>
        <w:rPr>
          <w:rFonts w:ascii="PMingLiU" w:hAnsi="PMingLiU"/>
        </w:rPr>
      </w:pPr>
    </w:p>
    <w:p w:rsidR="00197D16" w:rsidRPr="007F37B9" w:rsidRDefault="007F37B9">
      <w:pPr>
        <w:spacing w:before="29"/>
        <w:ind w:left="118"/>
        <w:rPr>
          <w:rFonts w:ascii="PMingLiU" w:hAnsi="PMingLiU"/>
          <w:sz w:val="24"/>
          <w:szCs w:val="24"/>
        </w:rPr>
      </w:pPr>
      <w:r w:rsidRPr="007F37B9">
        <w:rPr>
          <w:rFonts w:ascii="PMingLiU" w:hAnsi="PMingLiU"/>
          <w:b/>
          <w:sz w:val="24"/>
          <w:szCs w:val="24"/>
        </w:rPr>
        <w:t>3048mm</w:t>
      </w:r>
      <w:r w:rsidRPr="007F37B9">
        <w:rPr>
          <w:rFonts w:ascii="PMingLiU" w:hAnsi="PMingLiU"/>
          <w:b/>
          <w:sz w:val="24"/>
          <w:szCs w:val="24"/>
        </w:rPr>
        <w:t xml:space="preserve"> </w:t>
      </w:r>
      <w:r w:rsidRPr="007F37B9">
        <w:rPr>
          <w:rFonts w:ascii="PMingLiU" w:hAnsi="PMingLiU"/>
          <w:b/>
          <w:sz w:val="24"/>
          <w:szCs w:val="24"/>
        </w:rPr>
        <w:t>x</w:t>
      </w:r>
      <w:r w:rsidRPr="007F37B9">
        <w:rPr>
          <w:rFonts w:ascii="PMingLiU" w:hAnsi="PMingLiU"/>
          <w:b/>
          <w:sz w:val="24"/>
          <w:szCs w:val="24"/>
        </w:rPr>
        <w:t xml:space="preserve"> </w:t>
      </w:r>
      <w:r w:rsidRPr="007F37B9">
        <w:rPr>
          <w:rFonts w:ascii="PMingLiU" w:hAnsi="PMingLiU"/>
          <w:b/>
          <w:sz w:val="24"/>
          <w:szCs w:val="24"/>
        </w:rPr>
        <w:t>2159</w:t>
      </w:r>
      <w:r w:rsidRPr="007F37B9">
        <w:rPr>
          <w:rFonts w:ascii="PMingLiU" w:hAnsi="PMingLiU"/>
          <w:b/>
          <w:sz w:val="24"/>
          <w:szCs w:val="24"/>
        </w:rPr>
        <w:t xml:space="preserve"> </w:t>
      </w:r>
      <w:r w:rsidRPr="007F37B9">
        <w:rPr>
          <w:rFonts w:ascii="PMingLiU" w:hAnsi="PMingLiU"/>
          <w:b/>
          <w:sz w:val="24"/>
          <w:szCs w:val="24"/>
        </w:rPr>
        <w:t>P</w:t>
      </w:r>
      <w:r w:rsidRPr="007F37B9">
        <w:rPr>
          <w:rFonts w:ascii="PMingLiU" w:hAnsi="PMingLiU"/>
          <w:b/>
          <w:sz w:val="24"/>
          <w:szCs w:val="24"/>
        </w:rPr>
        <w:t>r</w:t>
      </w:r>
      <w:r w:rsidRPr="007F37B9">
        <w:rPr>
          <w:rFonts w:ascii="PMingLiU" w:hAnsi="PMingLiU"/>
          <w:b/>
          <w:sz w:val="24"/>
          <w:szCs w:val="24"/>
        </w:rPr>
        <w:t>o</w:t>
      </w:r>
      <w:r w:rsidRPr="007F37B9">
        <w:rPr>
          <w:rFonts w:ascii="PMingLiU" w:hAnsi="PMingLiU"/>
          <w:b/>
          <w:sz w:val="24"/>
          <w:szCs w:val="24"/>
        </w:rPr>
        <w:t>ce</w:t>
      </w:r>
      <w:r w:rsidRPr="007F37B9">
        <w:rPr>
          <w:rFonts w:ascii="PMingLiU" w:hAnsi="PMingLiU"/>
          <w:b/>
          <w:sz w:val="24"/>
          <w:szCs w:val="24"/>
        </w:rPr>
        <w:t>ss A</w:t>
      </w:r>
      <w:r w:rsidRPr="007F37B9">
        <w:rPr>
          <w:rFonts w:ascii="PMingLiU" w:hAnsi="PMingLiU"/>
          <w:b/>
          <w:sz w:val="24"/>
          <w:szCs w:val="24"/>
        </w:rPr>
        <w:t>re</w:t>
      </w:r>
      <w:r w:rsidRPr="007F37B9">
        <w:rPr>
          <w:rFonts w:ascii="PMingLiU" w:hAnsi="PMingLiU"/>
          <w:b/>
          <w:sz w:val="24"/>
          <w:szCs w:val="24"/>
        </w:rPr>
        <w:t>a</w:t>
      </w:r>
    </w:p>
    <w:p w:rsidR="00197D16" w:rsidRPr="007F37B9" w:rsidRDefault="00197D16">
      <w:pPr>
        <w:spacing w:before="11" w:line="260" w:lineRule="exact"/>
        <w:rPr>
          <w:rFonts w:ascii="PMingLiU" w:hAnsi="PMingLiU"/>
          <w:sz w:val="26"/>
          <w:szCs w:val="26"/>
        </w:rPr>
      </w:pPr>
    </w:p>
    <w:p w:rsidR="00197D16" w:rsidRPr="007F37B9" w:rsidRDefault="007F37B9">
      <w:pPr>
        <w:ind w:left="118"/>
        <w:rPr>
          <w:rFonts w:ascii="PMingLiU" w:hAnsi="PMingLiU"/>
          <w:sz w:val="24"/>
          <w:szCs w:val="24"/>
        </w:rPr>
      </w:pPr>
      <w:r w:rsidRPr="007F37B9">
        <w:rPr>
          <w:rFonts w:ascii="PMingLiU" w:hAnsi="PMingLiU"/>
          <w:sz w:val="24"/>
          <w:szCs w:val="24"/>
        </w:rPr>
        <w:t>AX</w:t>
      </w:r>
      <w:r w:rsidRPr="007F37B9">
        <w:rPr>
          <w:rFonts w:ascii="PMingLiU" w:hAnsi="PMingLiU"/>
          <w:sz w:val="24"/>
          <w:szCs w:val="24"/>
        </w:rPr>
        <w:t>Y</w:t>
      </w:r>
      <w:r w:rsidRPr="007F37B9">
        <w:rPr>
          <w:rFonts w:ascii="PMingLiU" w:hAnsi="PMingLiU"/>
          <w:sz w:val="24"/>
          <w:szCs w:val="24"/>
        </w:rPr>
        <w:t>Z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6010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S</w:t>
      </w:r>
      <w:r w:rsidRPr="007F37B9">
        <w:rPr>
          <w:rFonts w:ascii="PMingLiU" w:hAnsi="PMingLiU"/>
          <w:sz w:val="24"/>
          <w:szCs w:val="24"/>
        </w:rPr>
        <w:t>e</w:t>
      </w:r>
      <w:r w:rsidRPr="007F37B9">
        <w:rPr>
          <w:rFonts w:ascii="PMingLiU" w:hAnsi="PMingLiU"/>
          <w:sz w:val="24"/>
          <w:szCs w:val="24"/>
        </w:rPr>
        <w:t>r</w:t>
      </w:r>
      <w:r w:rsidRPr="007F37B9">
        <w:rPr>
          <w:rFonts w:ascii="PMingLiU" w:hAnsi="PMingLiU"/>
          <w:sz w:val="24"/>
          <w:szCs w:val="24"/>
        </w:rPr>
        <w:t>i</w:t>
      </w:r>
      <w:r w:rsidRPr="007F37B9">
        <w:rPr>
          <w:rFonts w:ascii="PMingLiU" w:hAnsi="PMingLiU"/>
          <w:sz w:val="24"/>
          <w:szCs w:val="24"/>
        </w:rPr>
        <w:t>e</w:t>
      </w:r>
      <w:r w:rsidRPr="007F37B9">
        <w:rPr>
          <w:rFonts w:ascii="PMingLiU" w:hAnsi="PMingLiU"/>
          <w:sz w:val="24"/>
          <w:szCs w:val="24"/>
        </w:rPr>
        <w:t>s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C</w:t>
      </w:r>
      <w:r w:rsidRPr="007F37B9">
        <w:rPr>
          <w:rFonts w:ascii="PMingLiU" w:hAnsi="PMingLiU"/>
          <w:sz w:val="24"/>
          <w:szCs w:val="24"/>
        </w:rPr>
        <w:t>NC</w:t>
      </w:r>
      <w:r w:rsidRPr="007F37B9">
        <w:rPr>
          <w:rFonts w:ascii="PMingLiU" w:hAnsi="PMingLiU"/>
          <w:sz w:val="24"/>
          <w:szCs w:val="24"/>
        </w:rPr>
        <w:t xml:space="preserve"> R</w:t>
      </w:r>
      <w:r w:rsidRPr="007F37B9">
        <w:rPr>
          <w:rFonts w:ascii="PMingLiU" w:hAnsi="PMingLiU"/>
          <w:sz w:val="24"/>
          <w:szCs w:val="24"/>
        </w:rPr>
        <w:t>ou</w:t>
      </w:r>
      <w:r w:rsidRPr="007F37B9">
        <w:rPr>
          <w:rFonts w:ascii="PMingLiU" w:hAnsi="PMingLiU"/>
          <w:sz w:val="24"/>
          <w:szCs w:val="24"/>
        </w:rPr>
        <w:t>t</w:t>
      </w:r>
      <w:r w:rsidRPr="007F37B9">
        <w:rPr>
          <w:rFonts w:ascii="PMingLiU" w:hAnsi="PMingLiU"/>
          <w:sz w:val="24"/>
          <w:szCs w:val="24"/>
        </w:rPr>
        <w:t>e</w:t>
      </w:r>
      <w:r w:rsidRPr="007F37B9">
        <w:rPr>
          <w:rFonts w:ascii="PMingLiU" w:hAnsi="PMingLiU"/>
          <w:sz w:val="24"/>
          <w:szCs w:val="24"/>
        </w:rPr>
        <w:t>r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–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Si</w:t>
      </w:r>
      <w:r w:rsidRPr="007F37B9">
        <w:rPr>
          <w:rFonts w:ascii="PMingLiU" w:hAnsi="PMingLiU"/>
          <w:sz w:val="24"/>
          <w:szCs w:val="24"/>
        </w:rPr>
        <w:t>n</w:t>
      </w:r>
      <w:r w:rsidRPr="007F37B9">
        <w:rPr>
          <w:rFonts w:ascii="PMingLiU" w:hAnsi="PMingLiU"/>
          <w:sz w:val="24"/>
          <w:szCs w:val="24"/>
        </w:rPr>
        <w:t>g</w:t>
      </w:r>
      <w:r w:rsidRPr="007F37B9">
        <w:rPr>
          <w:rFonts w:ascii="PMingLiU" w:hAnsi="PMingLiU"/>
          <w:sz w:val="24"/>
          <w:szCs w:val="24"/>
        </w:rPr>
        <w:t>l</w:t>
      </w:r>
      <w:r w:rsidRPr="007F37B9">
        <w:rPr>
          <w:rFonts w:ascii="PMingLiU" w:hAnsi="PMingLiU"/>
          <w:sz w:val="24"/>
          <w:szCs w:val="24"/>
        </w:rPr>
        <w:t>e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H</w:t>
      </w:r>
      <w:r w:rsidRPr="007F37B9">
        <w:rPr>
          <w:rFonts w:ascii="PMingLiU" w:hAnsi="PMingLiU"/>
          <w:sz w:val="24"/>
          <w:szCs w:val="24"/>
        </w:rPr>
        <w:t>e</w:t>
      </w:r>
      <w:r w:rsidRPr="007F37B9">
        <w:rPr>
          <w:rFonts w:ascii="PMingLiU" w:hAnsi="PMingLiU"/>
          <w:sz w:val="24"/>
          <w:szCs w:val="24"/>
        </w:rPr>
        <w:t>a</w:t>
      </w:r>
      <w:r w:rsidRPr="007F37B9">
        <w:rPr>
          <w:rFonts w:ascii="PMingLiU" w:hAnsi="PMingLiU"/>
          <w:sz w:val="24"/>
          <w:szCs w:val="24"/>
        </w:rPr>
        <w:t>d</w:t>
      </w:r>
    </w:p>
    <w:p w:rsidR="007F37B9" w:rsidRPr="007F37B9" w:rsidRDefault="007F37B9">
      <w:pPr>
        <w:spacing w:line="480" w:lineRule="auto"/>
        <w:ind w:left="118" w:right="330"/>
        <w:rPr>
          <w:rFonts w:ascii="PMingLiU" w:hAnsi="PMingLiU"/>
          <w:sz w:val="24"/>
          <w:szCs w:val="24"/>
        </w:rPr>
      </w:pPr>
      <w:proofErr w:type="gramStart"/>
      <w:r w:rsidRPr="007F37B9">
        <w:rPr>
          <w:rFonts w:ascii="PMingLiU" w:hAnsi="PMingLiU"/>
          <w:sz w:val="24"/>
          <w:szCs w:val="24"/>
        </w:rPr>
        <w:t>I</w:t>
      </w:r>
      <w:r w:rsidRPr="007F37B9">
        <w:rPr>
          <w:rFonts w:ascii="PMingLiU" w:hAnsi="PMingLiU"/>
          <w:sz w:val="24"/>
          <w:szCs w:val="24"/>
        </w:rPr>
        <w:t>n</w:t>
      </w:r>
      <w:r w:rsidRPr="007F37B9">
        <w:rPr>
          <w:rFonts w:ascii="PMingLiU" w:hAnsi="PMingLiU"/>
          <w:sz w:val="24"/>
          <w:szCs w:val="24"/>
        </w:rPr>
        <w:t>c</w:t>
      </w:r>
      <w:r w:rsidRPr="007F37B9">
        <w:rPr>
          <w:rFonts w:ascii="PMingLiU" w:hAnsi="PMingLiU"/>
          <w:sz w:val="24"/>
          <w:szCs w:val="24"/>
        </w:rPr>
        <w:t>l</w:t>
      </w:r>
      <w:r w:rsidRPr="007F37B9">
        <w:rPr>
          <w:rFonts w:ascii="PMingLiU" w:hAnsi="PMingLiU"/>
          <w:sz w:val="24"/>
          <w:szCs w:val="24"/>
        </w:rPr>
        <w:t>ud</w:t>
      </w:r>
      <w:r w:rsidRPr="007F37B9">
        <w:rPr>
          <w:rFonts w:ascii="PMingLiU" w:hAnsi="PMingLiU"/>
          <w:sz w:val="24"/>
          <w:szCs w:val="24"/>
        </w:rPr>
        <w:t>e</w:t>
      </w:r>
      <w:r w:rsidRPr="007F37B9">
        <w:rPr>
          <w:rFonts w:ascii="PMingLiU" w:hAnsi="PMingLiU"/>
          <w:sz w:val="24"/>
          <w:szCs w:val="24"/>
        </w:rPr>
        <w:t>s: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5HP</w:t>
      </w:r>
      <w:r w:rsidRPr="007F37B9">
        <w:rPr>
          <w:rFonts w:ascii="PMingLiU" w:hAnsi="PMingLiU"/>
          <w:sz w:val="24"/>
          <w:szCs w:val="24"/>
        </w:rPr>
        <w:t xml:space="preserve"> </w:t>
      </w:r>
      <w:proofErr w:type="spellStart"/>
      <w:r w:rsidRPr="007F37B9">
        <w:rPr>
          <w:rFonts w:ascii="PMingLiU" w:hAnsi="PMingLiU"/>
          <w:sz w:val="24"/>
          <w:szCs w:val="24"/>
        </w:rPr>
        <w:t>El</w:t>
      </w:r>
      <w:r w:rsidRPr="007F37B9">
        <w:rPr>
          <w:rFonts w:ascii="PMingLiU" w:hAnsi="PMingLiU"/>
          <w:sz w:val="24"/>
          <w:szCs w:val="24"/>
        </w:rPr>
        <w:t>t</w:t>
      </w:r>
      <w:r w:rsidRPr="007F37B9">
        <w:rPr>
          <w:rFonts w:ascii="PMingLiU" w:hAnsi="PMingLiU"/>
          <w:sz w:val="24"/>
          <w:szCs w:val="24"/>
        </w:rPr>
        <w:t>e</w:t>
      </w:r>
      <w:proofErr w:type="spellEnd"/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sp</w:t>
      </w:r>
      <w:r w:rsidRPr="007F37B9">
        <w:rPr>
          <w:rFonts w:ascii="PMingLiU" w:hAnsi="PMingLiU"/>
          <w:sz w:val="24"/>
          <w:szCs w:val="24"/>
        </w:rPr>
        <w:t>i</w:t>
      </w:r>
      <w:r w:rsidRPr="007F37B9">
        <w:rPr>
          <w:rFonts w:ascii="PMingLiU" w:hAnsi="PMingLiU"/>
          <w:sz w:val="24"/>
          <w:szCs w:val="24"/>
        </w:rPr>
        <w:t>nd</w:t>
      </w:r>
      <w:r w:rsidRPr="007F37B9">
        <w:rPr>
          <w:rFonts w:ascii="PMingLiU" w:hAnsi="PMingLiU"/>
          <w:sz w:val="24"/>
          <w:szCs w:val="24"/>
        </w:rPr>
        <w:t>l</w:t>
      </w:r>
      <w:r w:rsidRPr="007F37B9">
        <w:rPr>
          <w:rFonts w:ascii="PMingLiU" w:hAnsi="PMingLiU"/>
          <w:sz w:val="24"/>
          <w:szCs w:val="24"/>
        </w:rPr>
        <w:t>e</w:t>
      </w:r>
      <w:r w:rsidRPr="007F37B9">
        <w:rPr>
          <w:rFonts w:ascii="PMingLiU" w:hAnsi="PMingLiU"/>
          <w:sz w:val="24"/>
          <w:szCs w:val="24"/>
        </w:rPr>
        <w:t>,</w:t>
      </w:r>
      <w:r w:rsidRPr="007F37B9">
        <w:rPr>
          <w:rFonts w:ascii="PMingLiU" w:hAnsi="PMingLiU"/>
          <w:sz w:val="24"/>
          <w:szCs w:val="24"/>
        </w:rPr>
        <w:t xml:space="preserve"> </w:t>
      </w:r>
      <w:proofErr w:type="spellStart"/>
      <w:r w:rsidRPr="007F37B9">
        <w:rPr>
          <w:rFonts w:ascii="PMingLiU" w:hAnsi="PMingLiU"/>
          <w:sz w:val="24"/>
          <w:szCs w:val="24"/>
        </w:rPr>
        <w:t>Ar</w:t>
      </w:r>
      <w:r w:rsidRPr="007F37B9">
        <w:rPr>
          <w:rFonts w:ascii="PMingLiU" w:hAnsi="PMingLiU"/>
          <w:sz w:val="24"/>
          <w:szCs w:val="24"/>
        </w:rPr>
        <w:t>t</w:t>
      </w:r>
      <w:r w:rsidRPr="007F37B9">
        <w:rPr>
          <w:rFonts w:ascii="PMingLiU" w:hAnsi="PMingLiU"/>
          <w:sz w:val="24"/>
          <w:szCs w:val="24"/>
        </w:rPr>
        <w:t>ca</w:t>
      </w:r>
      <w:r w:rsidRPr="007F37B9">
        <w:rPr>
          <w:rFonts w:ascii="PMingLiU" w:hAnsi="PMingLiU"/>
          <w:sz w:val="24"/>
          <w:szCs w:val="24"/>
        </w:rPr>
        <w:t>m</w:t>
      </w:r>
      <w:proofErr w:type="spellEnd"/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E</w:t>
      </w:r>
      <w:r w:rsidRPr="007F37B9">
        <w:rPr>
          <w:rFonts w:ascii="PMingLiU" w:hAnsi="PMingLiU"/>
          <w:sz w:val="24"/>
          <w:szCs w:val="24"/>
        </w:rPr>
        <w:t>x</w:t>
      </w:r>
      <w:r w:rsidRPr="007F37B9">
        <w:rPr>
          <w:rFonts w:ascii="PMingLiU" w:hAnsi="PMingLiU"/>
          <w:sz w:val="24"/>
          <w:szCs w:val="24"/>
        </w:rPr>
        <w:t>pr</w:t>
      </w:r>
      <w:r w:rsidRPr="007F37B9">
        <w:rPr>
          <w:rFonts w:ascii="PMingLiU" w:hAnsi="PMingLiU"/>
          <w:sz w:val="24"/>
          <w:szCs w:val="24"/>
        </w:rPr>
        <w:t>e</w:t>
      </w:r>
      <w:r w:rsidRPr="007F37B9">
        <w:rPr>
          <w:rFonts w:ascii="PMingLiU" w:hAnsi="PMingLiU"/>
          <w:sz w:val="24"/>
          <w:szCs w:val="24"/>
        </w:rPr>
        <w:t>ss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sof</w:t>
      </w:r>
      <w:r w:rsidRPr="007F37B9">
        <w:rPr>
          <w:rFonts w:ascii="PMingLiU" w:hAnsi="PMingLiU"/>
          <w:sz w:val="24"/>
          <w:szCs w:val="24"/>
        </w:rPr>
        <w:t>t</w:t>
      </w:r>
      <w:r w:rsidRPr="007F37B9">
        <w:rPr>
          <w:rFonts w:ascii="PMingLiU" w:hAnsi="PMingLiU"/>
          <w:sz w:val="24"/>
          <w:szCs w:val="24"/>
        </w:rPr>
        <w:t>w</w:t>
      </w:r>
      <w:r w:rsidRPr="007F37B9">
        <w:rPr>
          <w:rFonts w:ascii="PMingLiU" w:hAnsi="PMingLiU"/>
          <w:sz w:val="24"/>
          <w:szCs w:val="24"/>
        </w:rPr>
        <w:t>are</w:t>
      </w:r>
      <w:r w:rsidRPr="007F37B9">
        <w:rPr>
          <w:rFonts w:ascii="PMingLiU" w:hAnsi="PMingLiU"/>
          <w:sz w:val="24"/>
          <w:szCs w:val="24"/>
        </w:rPr>
        <w:t>,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H</w:t>
      </w:r>
      <w:r w:rsidRPr="007F37B9">
        <w:rPr>
          <w:rFonts w:ascii="PMingLiU" w:hAnsi="PMingLiU"/>
          <w:sz w:val="24"/>
          <w:szCs w:val="24"/>
        </w:rPr>
        <w:t>i</w:t>
      </w:r>
      <w:r w:rsidRPr="007F37B9">
        <w:rPr>
          <w:rFonts w:ascii="PMingLiU" w:hAnsi="PMingLiU"/>
          <w:sz w:val="24"/>
          <w:szCs w:val="24"/>
        </w:rPr>
        <w:t>g</w:t>
      </w:r>
      <w:r w:rsidRPr="007F37B9">
        <w:rPr>
          <w:rFonts w:ascii="PMingLiU" w:hAnsi="PMingLiU"/>
          <w:sz w:val="24"/>
          <w:szCs w:val="24"/>
        </w:rPr>
        <w:t>h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C</w:t>
      </w:r>
      <w:r w:rsidRPr="007F37B9">
        <w:rPr>
          <w:rFonts w:ascii="PMingLiU" w:hAnsi="PMingLiU"/>
          <w:sz w:val="24"/>
          <w:szCs w:val="24"/>
        </w:rPr>
        <w:t>a</w:t>
      </w:r>
      <w:r w:rsidRPr="007F37B9">
        <w:rPr>
          <w:rFonts w:ascii="PMingLiU" w:hAnsi="PMingLiU"/>
          <w:sz w:val="24"/>
          <w:szCs w:val="24"/>
        </w:rPr>
        <w:t>p</w:t>
      </w:r>
      <w:r w:rsidRPr="007F37B9">
        <w:rPr>
          <w:rFonts w:ascii="PMingLiU" w:hAnsi="PMingLiU"/>
          <w:sz w:val="24"/>
          <w:szCs w:val="24"/>
        </w:rPr>
        <w:t>ac</w:t>
      </w:r>
      <w:r w:rsidRPr="007F37B9">
        <w:rPr>
          <w:rFonts w:ascii="PMingLiU" w:hAnsi="PMingLiU"/>
          <w:sz w:val="24"/>
          <w:szCs w:val="24"/>
        </w:rPr>
        <w:t>i</w:t>
      </w:r>
      <w:r w:rsidRPr="007F37B9">
        <w:rPr>
          <w:rFonts w:ascii="PMingLiU" w:hAnsi="PMingLiU"/>
          <w:sz w:val="24"/>
          <w:szCs w:val="24"/>
        </w:rPr>
        <w:t>t</w:t>
      </w:r>
      <w:r w:rsidRPr="007F37B9">
        <w:rPr>
          <w:rFonts w:ascii="PMingLiU" w:hAnsi="PMingLiU"/>
          <w:sz w:val="24"/>
          <w:szCs w:val="24"/>
        </w:rPr>
        <w:t>y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pr</w:t>
      </w:r>
      <w:r w:rsidRPr="007F37B9">
        <w:rPr>
          <w:rFonts w:ascii="PMingLiU" w:hAnsi="PMingLiU"/>
          <w:sz w:val="24"/>
          <w:szCs w:val="24"/>
        </w:rPr>
        <w:t>e</w:t>
      </w:r>
      <w:r w:rsidRPr="007F37B9">
        <w:rPr>
          <w:rFonts w:ascii="PMingLiU" w:hAnsi="PMingLiU"/>
          <w:sz w:val="24"/>
          <w:szCs w:val="24"/>
        </w:rPr>
        <w:t>s</w:t>
      </w:r>
      <w:r w:rsidRPr="007F37B9">
        <w:rPr>
          <w:rFonts w:ascii="PMingLiU" w:hAnsi="PMingLiU"/>
          <w:sz w:val="24"/>
          <w:szCs w:val="24"/>
        </w:rPr>
        <w:t>s</w:t>
      </w:r>
      <w:r w:rsidRPr="007F37B9">
        <w:rPr>
          <w:rFonts w:ascii="PMingLiU" w:hAnsi="PMingLiU"/>
          <w:sz w:val="24"/>
          <w:szCs w:val="24"/>
        </w:rPr>
        <w:t>ure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foo</w:t>
      </w:r>
      <w:r w:rsidRPr="007F37B9">
        <w:rPr>
          <w:rFonts w:ascii="PMingLiU" w:hAnsi="PMingLiU"/>
          <w:sz w:val="24"/>
          <w:szCs w:val="24"/>
        </w:rPr>
        <w:t>t</w:t>
      </w:r>
      <w:r w:rsidRPr="007F37B9">
        <w:rPr>
          <w:rFonts w:ascii="PMingLiU" w:hAnsi="PMingLiU"/>
          <w:sz w:val="24"/>
          <w:szCs w:val="24"/>
        </w:rPr>
        <w:t>.</w:t>
      </w:r>
      <w:proofErr w:type="gramEnd"/>
      <w:r w:rsidRPr="007F37B9">
        <w:rPr>
          <w:rFonts w:ascii="PMingLiU" w:hAnsi="PMingLiU"/>
          <w:sz w:val="24"/>
          <w:szCs w:val="24"/>
        </w:rPr>
        <w:t xml:space="preserve"> </w:t>
      </w:r>
    </w:p>
    <w:p w:rsidR="00197D16" w:rsidRPr="007F37B9" w:rsidRDefault="007F37B9">
      <w:pPr>
        <w:spacing w:line="480" w:lineRule="auto"/>
        <w:ind w:left="118" w:right="330"/>
        <w:rPr>
          <w:rFonts w:ascii="PMingLiU" w:hAnsi="PMingLiU"/>
          <w:sz w:val="24"/>
          <w:szCs w:val="24"/>
        </w:rPr>
      </w:pPr>
      <w:r w:rsidRPr="007F37B9">
        <w:rPr>
          <w:rFonts w:ascii="PMingLiU" w:hAnsi="PMingLiU"/>
          <w:sz w:val="24"/>
          <w:szCs w:val="24"/>
        </w:rPr>
        <w:t>As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a</w:t>
      </w:r>
      <w:r w:rsidRPr="007F37B9">
        <w:rPr>
          <w:rFonts w:ascii="PMingLiU" w:hAnsi="PMingLiU"/>
          <w:sz w:val="24"/>
          <w:szCs w:val="24"/>
        </w:rPr>
        <w:t>bove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wi</w:t>
      </w:r>
      <w:r w:rsidRPr="007F37B9">
        <w:rPr>
          <w:rFonts w:ascii="PMingLiU" w:hAnsi="PMingLiU"/>
          <w:sz w:val="24"/>
          <w:szCs w:val="24"/>
        </w:rPr>
        <w:t>t</w:t>
      </w:r>
      <w:r w:rsidRPr="007F37B9">
        <w:rPr>
          <w:rFonts w:ascii="PMingLiU" w:hAnsi="PMingLiU"/>
          <w:sz w:val="24"/>
          <w:szCs w:val="24"/>
        </w:rPr>
        <w:t>h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V</w:t>
      </w:r>
      <w:r w:rsidRPr="007F37B9">
        <w:rPr>
          <w:rFonts w:ascii="PMingLiU" w:hAnsi="PMingLiU"/>
          <w:sz w:val="24"/>
          <w:szCs w:val="24"/>
        </w:rPr>
        <w:t>a</w:t>
      </w:r>
      <w:r w:rsidRPr="007F37B9">
        <w:rPr>
          <w:rFonts w:ascii="PMingLiU" w:hAnsi="PMingLiU"/>
          <w:sz w:val="24"/>
          <w:szCs w:val="24"/>
        </w:rPr>
        <w:t>c</w:t>
      </w:r>
      <w:r w:rsidRPr="007F37B9">
        <w:rPr>
          <w:rFonts w:ascii="PMingLiU" w:hAnsi="PMingLiU"/>
          <w:sz w:val="24"/>
          <w:szCs w:val="24"/>
        </w:rPr>
        <w:t>uum</w:t>
      </w:r>
      <w:r w:rsidRPr="007F37B9">
        <w:rPr>
          <w:rFonts w:ascii="PMingLiU" w:hAnsi="PMingLiU"/>
          <w:sz w:val="24"/>
          <w:szCs w:val="24"/>
        </w:rPr>
        <w:t xml:space="preserve"> Be</w:t>
      </w:r>
      <w:r w:rsidRPr="007F37B9">
        <w:rPr>
          <w:rFonts w:ascii="PMingLiU" w:hAnsi="PMingLiU"/>
          <w:sz w:val="24"/>
          <w:szCs w:val="24"/>
        </w:rPr>
        <w:t>d,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11.5hp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b</w:t>
      </w:r>
      <w:r w:rsidRPr="007F37B9">
        <w:rPr>
          <w:rFonts w:ascii="PMingLiU" w:hAnsi="PMingLiU"/>
          <w:sz w:val="24"/>
          <w:szCs w:val="24"/>
        </w:rPr>
        <w:t>l</w:t>
      </w:r>
      <w:r w:rsidRPr="007F37B9">
        <w:rPr>
          <w:rFonts w:ascii="PMingLiU" w:hAnsi="PMingLiU"/>
          <w:sz w:val="24"/>
          <w:szCs w:val="24"/>
        </w:rPr>
        <w:t>o</w:t>
      </w:r>
      <w:r w:rsidRPr="007F37B9">
        <w:rPr>
          <w:rFonts w:ascii="PMingLiU" w:hAnsi="PMingLiU"/>
          <w:sz w:val="24"/>
          <w:szCs w:val="24"/>
        </w:rPr>
        <w:t>w</w:t>
      </w:r>
      <w:r w:rsidRPr="007F37B9">
        <w:rPr>
          <w:rFonts w:ascii="PMingLiU" w:hAnsi="PMingLiU"/>
          <w:sz w:val="24"/>
          <w:szCs w:val="24"/>
        </w:rPr>
        <w:t>e</w:t>
      </w:r>
      <w:r w:rsidRPr="007F37B9">
        <w:rPr>
          <w:rFonts w:ascii="PMingLiU" w:hAnsi="PMingLiU"/>
          <w:sz w:val="24"/>
          <w:szCs w:val="24"/>
        </w:rPr>
        <w:t>r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a</w:t>
      </w:r>
      <w:r w:rsidRPr="007F37B9">
        <w:rPr>
          <w:rFonts w:ascii="PMingLiU" w:hAnsi="PMingLiU"/>
          <w:sz w:val="24"/>
          <w:szCs w:val="24"/>
        </w:rPr>
        <w:t>nd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s</w:t>
      </w:r>
      <w:r w:rsidRPr="007F37B9">
        <w:rPr>
          <w:rFonts w:ascii="PMingLiU" w:hAnsi="PMingLiU"/>
          <w:sz w:val="24"/>
          <w:szCs w:val="24"/>
        </w:rPr>
        <w:t>i</w:t>
      </w:r>
      <w:r w:rsidRPr="007F37B9">
        <w:rPr>
          <w:rFonts w:ascii="PMingLiU" w:hAnsi="PMingLiU"/>
          <w:sz w:val="24"/>
          <w:szCs w:val="24"/>
        </w:rPr>
        <w:t>l</w:t>
      </w:r>
      <w:r w:rsidRPr="007F37B9">
        <w:rPr>
          <w:rFonts w:ascii="PMingLiU" w:hAnsi="PMingLiU"/>
          <w:sz w:val="24"/>
          <w:szCs w:val="24"/>
        </w:rPr>
        <w:t>e</w:t>
      </w:r>
      <w:r w:rsidRPr="007F37B9">
        <w:rPr>
          <w:rFonts w:ascii="PMingLiU" w:hAnsi="PMingLiU"/>
          <w:sz w:val="24"/>
          <w:szCs w:val="24"/>
        </w:rPr>
        <w:t>n</w:t>
      </w:r>
      <w:r w:rsidRPr="007F37B9">
        <w:rPr>
          <w:rFonts w:ascii="PMingLiU" w:hAnsi="PMingLiU"/>
          <w:sz w:val="24"/>
          <w:szCs w:val="24"/>
        </w:rPr>
        <w:t>c</w:t>
      </w:r>
      <w:r w:rsidRPr="007F37B9">
        <w:rPr>
          <w:rFonts w:ascii="PMingLiU" w:hAnsi="PMingLiU"/>
          <w:sz w:val="24"/>
          <w:szCs w:val="24"/>
        </w:rPr>
        <w:t>er</w:t>
      </w:r>
    </w:p>
    <w:p w:rsidR="00197D16" w:rsidRPr="007F37B9" w:rsidRDefault="007F37B9">
      <w:pPr>
        <w:spacing w:before="10"/>
        <w:ind w:left="118"/>
        <w:rPr>
          <w:rFonts w:ascii="PMingLiU" w:hAnsi="PMingLiU"/>
          <w:sz w:val="24"/>
          <w:szCs w:val="24"/>
        </w:rPr>
      </w:pPr>
      <w:proofErr w:type="gramStart"/>
      <w:r w:rsidRPr="007F37B9">
        <w:rPr>
          <w:rFonts w:ascii="PMingLiU" w:hAnsi="PMingLiU"/>
          <w:sz w:val="24"/>
          <w:szCs w:val="24"/>
        </w:rPr>
        <w:t>Tw</w:t>
      </w:r>
      <w:r w:rsidRPr="007F37B9">
        <w:rPr>
          <w:rFonts w:ascii="PMingLiU" w:hAnsi="PMingLiU"/>
          <w:sz w:val="24"/>
          <w:szCs w:val="24"/>
        </w:rPr>
        <w:t>i</w:t>
      </w:r>
      <w:r w:rsidRPr="007F37B9">
        <w:rPr>
          <w:rFonts w:ascii="PMingLiU" w:hAnsi="PMingLiU"/>
          <w:sz w:val="24"/>
          <w:szCs w:val="24"/>
        </w:rPr>
        <w:t>n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5HP</w:t>
      </w:r>
      <w:r w:rsidRPr="007F37B9">
        <w:rPr>
          <w:rFonts w:ascii="PMingLiU" w:hAnsi="PMingLiU"/>
          <w:sz w:val="24"/>
          <w:szCs w:val="24"/>
        </w:rPr>
        <w:t xml:space="preserve"> </w:t>
      </w:r>
      <w:proofErr w:type="spellStart"/>
      <w:r w:rsidRPr="007F37B9">
        <w:rPr>
          <w:rFonts w:ascii="PMingLiU" w:hAnsi="PMingLiU"/>
          <w:sz w:val="24"/>
          <w:szCs w:val="24"/>
        </w:rPr>
        <w:t>El</w:t>
      </w:r>
      <w:r w:rsidRPr="007F37B9">
        <w:rPr>
          <w:rFonts w:ascii="PMingLiU" w:hAnsi="PMingLiU"/>
          <w:sz w:val="24"/>
          <w:szCs w:val="24"/>
        </w:rPr>
        <w:t>t</w:t>
      </w:r>
      <w:r w:rsidRPr="007F37B9">
        <w:rPr>
          <w:rFonts w:ascii="PMingLiU" w:hAnsi="PMingLiU"/>
          <w:sz w:val="24"/>
          <w:szCs w:val="24"/>
        </w:rPr>
        <w:t>e</w:t>
      </w:r>
      <w:proofErr w:type="spellEnd"/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S</w:t>
      </w:r>
      <w:r w:rsidRPr="007F37B9">
        <w:rPr>
          <w:rFonts w:ascii="PMingLiU" w:hAnsi="PMingLiU"/>
          <w:sz w:val="24"/>
          <w:szCs w:val="24"/>
        </w:rPr>
        <w:t>p</w:t>
      </w:r>
      <w:r w:rsidRPr="007F37B9">
        <w:rPr>
          <w:rFonts w:ascii="PMingLiU" w:hAnsi="PMingLiU"/>
          <w:sz w:val="24"/>
          <w:szCs w:val="24"/>
        </w:rPr>
        <w:t>i</w:t>
      </w:r>
      <w:r w:rsidRPr="007F37B9">
        <w:rPr>
          <w:rFonts w:ascii="PMingLiU" w:hAnsi="PMingLiU"/>
          <w:sz w:val="24"/>
          <w:szCs w:val="24"/>
        </w:rPr>
        <w:t>nd</w:t>
      </w:r>
      <w:r w:rsidRPr="007F37B9">
        <w:rPr>
          <w:rFonts w:ascii="PMingLiU" w:hAnsi="PMingLiU"/>
          <w:sz w:val="24"/>
          <w:szCs w:val="24"/>
        </w:rPr>
        <w:t>l</w:t>
      </w:r>
      <w:r w:rsidRPr="007F37B9">
        <w:rPr>
          <w:rFonts w:ascii="PMingLiU" w:hAnsi="PMingLiU"/>
          <w:sz w:val="24"/>
          <w:szCs w:val="24"/>
        </w:rPr>
        <w:t>e</w:t>
      </w:r>
      <w:r w:rsidRPr="007F37B9">
        <w:rPr>
          <w:rFonts w:ascii="PMingLiU" w:hAnsi="PMingLiU"/>
          <w:sz w:val="24"/>
          <w:szCs w:val="24"/>
        </w:rPr>
        <w:t>s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–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Tw</w:t>
      </w:r>
      <w:r w:rsidRPr="007F37B9">
        <w:rPr>
          <w:rFonts w:ascii="PMingLiU" w:hAnsi="PMingLiU"/>
          <w:sz w:val="24"/>
          <w:szCs w:val="24"/>
        </w:rPr>
        <w:t>i</w:t>
      </w:r>
      <w:r w:rsidRPr="007F37B9">
        <w:rPr>
          <w:rFonts w:ascii="PMingLiU" w:hAnsi="PMingLiU"/>
          <w:sz w:val="24"/>
          <w:szCs w:val="24"/>
        </w:rPr>
        <w:t>n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 xml:space="preserve">Z </w:t>
      </w:r>
      <w:r w:rsidRPr="007F37B9">
        <w:rPr>
          <w:rFonts w:ascii="PMingLiU" w:hAnsi="PMingLiU"/>
          <w:sz w:val="24"/>
          <w:szCs w:val="24"/>
        </w:rPr>
        <w:t>c</w:t>
      </w:r>
      <w:r w:rsidRPr="007F37B9">
        <w:rPr>
          <w:rFonts w:ascii="PMingLiU" w:hAnsi="PMingLiU"/>
          <w:sz w:val="24"/>
          <w:szCs w:val="24"/>
        </w:rPr>
        <w:t>onf</w:t>
      </w:r>
      <w:r w:rsidRPr="007F37B9">
        <w:rPr>
          <w:rFonts w:ascii="PMingLiU" w:hAnsi="PMingLiU"/>
          <w:sz w:val="24"/>
          <w:szCs w:val="24"/>
        </w:rPr>
        <w:t>i</w:t>
      </w:r>
      <w:r w:rsidRPr="007F37B9">
        <w:rPr>
          <w:rFonts w:ascii="PMingLiU" w:hAnsi="PMingLiU"/>
          <w:sz w:val="24"/>
          <w:szCs w:val="24"/>
        </w:rPr>
        <w:t>g</w:t>
      </w:r>
      <w:r w:rsidRPr="007F37B9">
        <w:rPr>
          <w:rFonts w:ascii="PMingLiU" w:hAnsi="PMingLiU"/>
          <w:sz w:val="24"/>
          <w:szCs w:val="24"/>
        </w:rPr>
        <w:t>ur</w:t>
      </w:r>
      <w:r w:rsidRPr="007F37B9">
        <w:rPr>
          <w:rFonts w:ascii="PMingLiU" w:hAnsi="PMingLiU"/>
          <w:sz w:val="24"/>
          <w:szCs w:val="24"/>
        </w:rPr>
        <w:t>a</w:t>
      </w:r>
      <w:r w:rsidRPr="007F37B9">
        <w:rPr>
          <w:rFonts w:ascii="PMingLiU" w:hAnsi="PMingLiU"/>
          <w:sz w:val="24"/>
          <w:szCs w:val="24"/>
        </w:rPr>
        <w:t>t</w:t>
      </w:r>
      <w:r w:rsidRPr="007F37B9">
        <w:rPr>
          <w:rFonts w:ascii="PMingLiU" w:hAnsi="PMingLiU"/>
          <w:sz w:val="24"/>
          <w:szCs w:val="24"/>
        </w:rPr>
        <w:t>i</w:t>
      </w:r>
      <w:r w:rsidRPr="007F37B9">
        <w:rPr>
          <w:rFonts w:ascii="PMingLiU" w:hAnsi="PMingLiU"/>
          <w:sz w:val="24"/>
          <w:szCs w:val="24"/>
        </w:rPr>
        <w:t>on.</w:t>
      </w:r>
      <w:proofErr w:type="gramEnd"/>
      <w:r w:rsidRPr="007F37B9">
        <w:rPr>
          <w:rFonts w:ascii="PMingLiU" w:hAnsi="PMingLiU"/>
          <w:sz w:val="24"/>
          <w:szCs w:val="24"/>
        </w:rPr>
        <w:t xml:space="preserve">                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Add</w:t>
      </w:r>
    </w:p>
    <w:p w:rsidR="00197D16" w:rsidRPr="007F37B9" w:rsidRDefault="00197D16">
      <w:pPr>
        <w:spacing w:before="16" w:line="260" w:lineRule="exact"/>
        <w:rPr>
          <w:rFonts w:ascii="PMingLiU" w:hAnsi="PMingLiU"/>
          <w:sz w:val="26"/>
          <w:szCs w:val="26"/>
        </w:rPr>
      </w:pPr>
    </w:p>
    <w:p w:rsidR="00197D16" w:rsidRPr="007F37B9" w:rsidRDefault="007F37B9">
      <w:pPr>
        <w:ind w:left="119"/>
        <w:rPr>
          <w:rFonts w:ascii="PMingLiU" w:hAnsi="PMingLiU"/>
          <w:sz w:val="24"/>
          <w:szCs w:val="24"/>
        </w:rPr>
      </w:pPr>
      <w:proofErr w:type="gramStart"/>
      <w:r w:rsidRPr="007F37B9">
        <w:rPr>
          <w:rFonts w:ascii="PMingLiU" w:hAnsi="PMingLiU"/>
          <w:sz w:val="24"/>
          <w:szCs w:val="24"/>
        </w:rPr>
        <w:t>Tw</w:t>
      </w:r>
      <w:r w:rsidRPr="007F37B9">
        <w:rPr>
          <w:rFonts w:ascii="PMingLiU" w:hAnsi="PMingLiU"/>
          <w:sz w:val="24"/>
          <w:szCs w:val="24"/>
        </w:rPr>
        <w:t>i</w:t>
      </w:r>
      <w:r w:rsidRPr="007F37B9">
        <w:rPr>
          <w:rFonts w:ascii="PMingLiU" w:hAnsi="PMingLiU"/>
          <w:sz w:val="24"/>
          <w:szCs w:val="24"/>
        </w:rPr>
        <w:t>n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5HP</w:t>
      </w:r>
      <w:r w:rsidRPr="007F37B9">
        <w:rPr>
          <w:rFonts w:ascii="PMingLiU" w:hAnsi="PMingLiU"/>
          <w:sz w:val="24"/>
          <w:szCs w:val="24"/>
        </w:rPr>
        <w:t xml:space="preserve"> </w:t>
      </w:r>
      <w:proofErr w:type="spellStart"/>
      <w:r w:rsidRPr="007F37B9">
        <w:rPr>
          <w:rFonts w:ascii="PMingLiU" w:hAnsi="PMingLiU"/>
          <w:sz w:val="24"/>
          <w:szCs w:val="24"/>
        </w:rPr>
        <w:t>El</w:t>
      </w:r>
      <w:r w:rsidRPr="007F37B9">
        <w:rPr>
          <w:rFonts w:ascii="PMingLiU" w:hAnsi="PMingLiU"/>
          <w:sz w:val="24"/>
          <w:szCs w:val="24"/>
        </w:rPr>
        <w:t>t</w:t>
      </w:r>
      <w:r w:rsidRPr="007F37B9">
        <w:rPr>
          <w:rFonts w:ascii="PMingLiU" w:hAnsi="PMingLiU"/>
          <w:sz w:val="24"/>
          <w:szCs w:val="24"/>
        </w:rPr>
        <w:t>e</w:t>
      </w:r>
      <w:proofErr w:type="spellEnd"/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S</w:t>
      </w:r>
      <w:r w:rsidRPr="007F37B9">
        <w:rPr>
          <w:rFonts w:ascii="PMingLiU" w:hAnsi="PMingLiU"/>
          <w:sz w:val="24"/>
          <w:szCs w:val="24"/>
        </w:rPr>
        <w:t>p</w:t>
      </w:r>
      <w:r w:rsidRPr="007F37B9">
        <w:rPr>
          <w:rFonts w:ascii="PMingLiU" w:hAnsi="PMingLiU"/>
          <w:sz w:val="24"/>
          <w:szCs w:val="24"/>
        </w:rPr>
        <w:t>i</w:t>
      </w:r>
      <w:r w:rsidRPr="007F37B9">
        <w:rPr>
          <w:rFonts w:ascii="PMingLiU" w:hAnsi="PMingLiU"/>
          <w:sz w:val="24"/>
          <w:szCs w:val="24"/>
        </w:rPr>
        <w:t>nd</w:t>
      </w:r>
      <w:r w:rsidRPr="007F37B9">
        <w:rPr>
          <w:rFonts w:ascii="PMingLiU" w:hAnsi="PMingLiU"/>
          <w:sz w:val="24"/>
          <w:szCs w:val="24"/>
        </w:rPr>
        <w:t>l</w:t>
      </w:r>
      <w:r w:rsidRPr="007F37B9">
        <w:rPr>
          <w:rFonts w:ascii="PMingLiU" w:hAnsi="PMingLiU"/>
          <w:sz w:val="24"/>
          <w:szCs w:val="24"/>
        </w:rPr>
        <w:t>e</w:t>
      </w:r>
      <w:r w:rsidRPr="007F37B9">
        <w:rPr>
          <w:rFonts w:ascii="PMingLiU" w:hAnsi="PMingLiU"/>
          <w:sz w:val="24"/>
          <w:szCs w:val="24"/>
        </w:rPr>
        <w:t>s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–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Tw</w:t>
      </w:r>
      <w:r w:rsidRPr="007F37B9">
        <w:rPr>
          <w:rFonts w:ascii="PMingLiU" w:hAnsi="PMingLiU"/>
          <w:sz w:val="24"/>
          <w:szCs w:val="24"/>
        </w:rPr>
        <w:t>i</w:t>
      </w:r>
      <w:r w:rsidRPr="007F37B9">
        <w:rPr>
          <w:rFonts w:ascii="PMingLiU" w:hAnsi="PMingLiU"/>
          <w:sz w:val="24"/>
          <w:szCs w:val="24"/>
        </w:rPr>
        <w:t>n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Y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c</w:t>
      </w:r>
      <w:r w:rsidRPr="007F37B9">
        <w:rPr>
          <w:rFonts w:ascii="PMingLiU" w:hAnsi="PMingLiU"/>
          <w:sz w:val="24"/>
          <w:szCs w:val="24"/>
        </w:rPr>
        <w:t>onf</w:t>
      </w:r>
      <w:r w:rsidRPr="007F37B9">
        <w:rPr>
          <w:rFonts w:ascii="PMingLiU" w:hAnsi="PMingLiU"/>
          <w:sz w:val="24"/>
          <w:szCs w:val="24"/>
        </w:rPr>
        <w:t>i</w:t>
      </w:r>
      <w:r w:rsidRPr="007F37B9">
        <w:rPr>
          <w:rFonts w:ascii="PMingLiU" w:hAnsi="PMingLiU"/>
          <w:sz w:val="24"/>
          <w:szCs w:val="24"/>
        </w:rPr>
        <w:t>g</w:t>
      </w:r>
      <w:r w:rsidRPr="007F37B9">
        <w:rPr>
          <w:rFonts w:ascii="PMingLiU" w:hAnsi="PMingLiU"/>
          <w:sz w:val="24"/>
          <w:szCs w:val="24"/>
        </w:rPr>
        <w:t>u</w:t>
      </w:r>
      <w:r w:rsidRPr="007F37B9">
        <w:rPr>
          <w:rFonts w:ascii="PMingLiU" w:hAnsi="PMingLiU"/>
          <w:sz w:val="24"/>
          <w:szCs w:val="24"/>
        </w:rPr>
        <w:t>r</w:t>
      </w:r>
      <w:r w:rsidRPr="007F37B9">
        <w:rPr>
          <w:rFonts w:ascii="PMingLiU" w:hAnsi="PMingLiU"/>
          <w:sz w:val="24"/>
          <w:szCs w:val="24"/>
        </w:rPr>
        <w:t>a</w:t>
      </w:r>
      <w:r w:rsidRPr="007F37B9">
        <w:rPr>
          <w:rFonts w:ascii="PMingLiU" w:hAnsi="PMingLiU"/>
          <w:sz w:val="24"/>
          <w:szCs w:val="24"/>
        </w:rPr>
        <w:t>t</w:t>
      </w:r>
      <w:r w:rsidRPr="007F37B9">
        <w:rPr>
          <w:rFonts w:ascii="PMingLiU" w:hAnsi="PMingLiU"/>
          <w:sz w:val="24"/>
          <w:szCs w:val="24"/>
        </w:rPr>
        <w:t>i</w:t>
      </w:r>
      <w:r w:rsidRPr="007F37B9">
        <w:rPr>
          <w:rFonts w:ascii="PMingLiU" w:hAnsi="PMingLiU"/>
          <w:sz w:val="24"/>
          <w:szCs w:val="24"/>
        </w:rPr>
        <w:t>on.</w:t>
      </w:r>
      <w:proofErr w:type="gramEnd"/>
      <w:r w:rsidRPr="007F37B9">
        <w:rPr>
          <w:rFonts w:ascii="PMingLiU" w:hAnsi="PMingLiU"/>
          <w:sz w:val="24"/>
          <w:szCs w:val="24"/>
        </w:rPr>
        <w:t xml:space="preserve">                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Add</w:t>
      </w:r>
    </w:p>
    <w:p w:rsidR="00197D16" w:rsidRPr="007F37B9" w:rsidRDefault="007F37B9">
      <w:pPr>
        <w:ind w:left="119" w:right="3316"/>
        <w:rPr>
          <w:rFonts w:ascii="PMingLiU" w:hAnsi="PMingLiU"/>
          <w:sz w:val="24"/>
          <w:szCs w:val="24"/>
        </w:rPr>
      </w:pPr>
      <w:r w:rsidRPr="007F37B9">
        <w:rPr>
          <w:rFonts w:ascii="PMingLiU" w:hAnsi="PMingLiU"/>
          <w:sz w:val="24"/>
          <w:szCs w:val="24"/>
        </w:rPr>
        <w:t>All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t</w:t>
      </w:r>
      <w:r w:rsidRPr="007F37B9">
        <w:rPr>
          <w:rFonts w:ascii="PMingLiU" w:hAnsi="PMingLiU"/>
          <w:sz w:val="24"/>
          <w:szCs w:val="24"/>
        </w:rPr>
        <w:t>w</w:t>
      </w:r>
      <w:r w:rsidRPr="007F37B9">
        <w:rPr>
          <w:rFonts w:ascii="PMingLiU" w:hAnsi="PMingLiU"/>
          <w:sz w:val="24"/>
          <w:szCs w:val="24"/>
        </w:rPr>
        <w:t>i</w:t>
      </w:r>
      <w:r w:rsidRPr="007F37B9">
        <w:rPr>
          <w:rFonts w:ascii="PMingLiU" w:hAnsi="PMingLiU"/>
          <w:sz w:val="24"/>
          <w:szCs w:val="24"/>
        </w:rPr>
        <w:t>n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sp</w:t>
      </w:r>
      <w:r w:rsidRPr="007F37B9">
        <w:rPr>
          <w:rFonts w:ascii="PMingLiU" w:hAnsi="PMingLiU"/>
          <w:sz w:val="24"/>
          <w:szCs w:val="24"/>
        </w:rPr>
        <w:t>i</w:t>
      </w:r>
      <w:r w:rsidRPr="007F37B9">
        <w:rPr>
          <w:rFonts w:ascii="PMingLiU" w:hAnsi="PMingLiU"/>
          <w:sz w:val="24"/>
          <w:szCs w:val="24"/>
        </w:rPr>
        <w:t>nd</w:t>
      </w:r>
      <w:r w:rsidRPr="007F37B9">
        <w:rPr>
          <w:rFonts w:ascii="PMingLiU" w:hAnsi="PMingLiU"/>
          <w:sz w:val="24"/>
          <w:szCs w:val="24"/>
        </w:rPr>
        <w:t>l</w:t>
      </w:r>
      <w:r w:rsidRPr="007F37B9">
        <w:rPr>
          <w:rFonts w:ascii="PMingLiU" w:hAnsi="PMingLiU"/>
          <w:sz w:val="24"/>
          <w:szCs w:val="24"/>
        </w:rPr>
        <w:t>e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c</w:t>
      </w:r>
      <w:r w:rsidRPr="007F37B9">
        <w:rPr>
          <w:rFonts w:ascii="PMingLiU" w:hAnsi="PMingLiU"/>
          <w:sz w:val="24"/>
          <w:szCs w:val="24"/>
        </w:rPr>
        <w:t>onf</w:t>
      </w:r>
      <w:r w:rsidRPr="007F37B9">
        <w:rPr>
          <w:rFonts w:ascii="PMingLiU" w:hAnsi="PMingLiU"/>
          <w:sz w:val="24"/>
          <w:szCs w:val="24"/>
        </w:rPr>
        <w:t>i</w:t>
      </w:r>
      <w:r w:rsidRPr="007F37B9">
        <w:rPr>
          <w:rFonts w:ascii="PMingLiU" w:hAnsi="PMingLiU"/>
          <w:sz w:val="24"/>
          <w:szCs w:val="24"/>
        </w:rPr>
        <w:t>g</w:t>
      </w:r>
      <w:r w:rsidRPr="007F37B9">
        <w:rPr>
          <w:rFonts w:ascii="PMingLiU" w:hAnsi="PMingLiU"/>
          <w:sz w:val="24"/>
          <w:szCs w:val="24"/>
        </w:rPr>
        <w:t>u</w:t>
      </w:r>
      <w:r w:rsidRPr="007F37B9">
        <w:rPr>
          <w:rFonts w:ascii="PMingLiU" w:hAnsi="PMingLiU"/>
          <w:sz w:val="24"/>
          <w:szCs w:val="24"/>
        </w:rPr>
        <w:t>r</w:t>
      </w:r>
      <w:r w:rsidRPr="007F37B9">
        <w:rPr>
          <w:rFonts w:ascii="PMingLiU" w:hAnsi="PMingLiU"/>
          <w:sz w:val="24"/>
          <w:szCs w:val="24"/>
        </w:rPr>
        <w:t>a</w:t>
      </w:r>
      <w:r w:rsidRPr="007F37B9">
        <w:rPr>
          <w:rFonts w:ascii="PMingLiU" w:hAnsi="PMingLiU"/>
          <w:sz w:val="24"/>
          <w:szCs w:val="24"/>
        </w:rPr>
        <w:t>t</w:t>
      </w:r>
      <w:r w:rsidRPr="007F37B9">
        <w:rPr>
          <w:rFonts w:ascii="PMingLiU" w:hAnsi="PMingLiU"/>
          <w:sz w:val="24"/>
          <w:szCs w:val="24"/>
        </w:rPr>
        <w:t>i</w:t>
      </w:r>
      <w:r w:rsidRPr="007F37B9">
        <w:rPr>
          <w:rFonts w:ascii="PMingLiU" w:hAnsi="PMingLiU"/>
          <w:sz w:val="24"/>
          <w:szCs w:val="24"/>
        </w:rPr>
        <w:t>ons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i</w:t>
      </w:r>
      <w:r w:rsidRPr="007F37B9">
        <w:rPr>
          <w:rFonts w:ascii="PMingLiU" w:hAnsi="PMingLiU"/>
          <w:sz w:val="24"/>
          <w:szCs w:val="24"/>
        </w:rPr>
        <w:t>n</w:t>
      </w:r>
      <w:r w:rsidRPr="007F37B9">
        <w:rPr>
          <w:rFonts w:ascii="PMingLiU" w:hAnsi="PMingLiU"/>
          <w:sz w:val="24"/>
          <w:szCs w:val="24"/>
        </w:rPr>
        <w:t>c</w:t>
      </w:r>
      <w:r w:rsidRPr="007F37B9">
        <w:rPr>
          <w:rFonts w:ascii="PMingLiU" w:hAnsi="PMingLiU"/>
          <w:sz w:val="24"/>
          <w:szCs w:val="24"/>
        </w:rPr>
        <w:t>l</w:t>
      </w:r>
      <w:r w:rsidRPr="007F37B9">
        <w:rPr>
          <w:rFonts w:ascii="PMingLiU" w:hAnsi="PMingLiU"/>
          <w:sz w:val="24"/>
          <w:szCs w:val="24"/>
        </w:rPr>
        <w:t>ude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a</w:t>
      </w:r>
      <w:r w:rsidRPr="007F37B9">
        <w:rPr>
          <w:rFonts w:ascii="PMingLiU" w:hAnsi="PMingLiU"/>
          <w:sz w:val="24"/>
          <w:szCs w:val="24"/>
        </w:rPr>
        <w:t>n</w:t>
      </w:r>
      <w:r w:rsidRPr="007F37B9">
        <w:rPr>
          <w:rFonts w:ascii="PMingLiU" w:hAnsi="PMingLiU"/>
          <w:sz w:val="24"/>
          <w:szCs w:val="24"/>
        </w:rPr>
        <w:t xml:space="preserve"> a</w:t>
      </w:r>
      <w:r w:rsidRPr="007F37B9">
        <w:rPr>
          <w:rFonts w:ascii="PMingLiU" w:hAnsi="PMingLiU"/>
          <w:sz w:val="24"/>
          <w:szCs w:val="24"/>
        </w:rPr>
        <w:t>ddit</w:t>
      </w:r>
      <w:r w:rsidRPr="007F37B9">
        <w:rPr>
          <w:rFonts w:ascii="PMingLiU" w:hAnsi="PMingLiU"/>
          <w:sz w:val="24"/>
          <w:szCs w:val="24"/>
        </w:rPr>
        <w:t>i</w:t>
      </w:r>
      <w:r w:rsidRPr="007F37B9">
        <w:rPr>
          <w:rFonts w:ascii="PMingLiU" w:hAnsi="PMingLiU"/>
          <w:sz w:val="24"/>
          <w:szCs w:val="24"/>
        </w:rPr>
        <w:t>o</w:t>
      </w:r>
      <w:r w:rsidRPr="007F37B9">
        <w:rPr>
          <w:rFonts w:ascii="PMingLiU" w:hAnsi="PMingLiU"/>
          <w:sz w:val="24"/>
          <w:szCs w:val="24"/>
        </w:rPr>
        <w:t>n</w:t>
      </w:r>
      <w:r w:rsidRPr="007F37B9">
        <w:rPr>
          <w:rFonts w:ascii="PMingLiU" w:hAnsi="PMingLiU"/>
          <w:sz w:val="24"/>
          <w:szCs w:val="24"/>
        </w:rPr>
        <w:t>a</w:t>
      </w:r>
      <w:r w:rsidRPr="007F37B9">
        <w:rPr>
          <w:rFonts w:ascii="PMingLiU" w:hAnsi="PMingLiU"/>
          <w:sz w:val="24"/>
          <w:szCs w:val="24"/>
        </w:rPr>
        <w:t>l pr</w:t>
      </w:r>
      <w:r w:rsidRPr="007F37B9">
        <w:rPr>
          <w:rFonts w:ascii="PMingLiU" w:hAnsi="PMingLiU"/>
          <w:sz w:val="24"/>
          <w:szCs w:val="24"/>
        </w:rPr>
        <w:t>e</w:t>
      </w:r>
      <w:r w:rsidRPr="007F37B9">
        <w:rPr>
          <w:rFonts w:ascii="PMingLiU" w:hAnsi="PMingLiU"/>
          <w:sz w:val="24"/>
          <w:szCs w:val="24"/>
        </w:rPr>
        <w:t>ssure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foot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a</w:t>
      </w:r>
      <w:r w:rsidRPr="007F37B9">
        <w:rPr>
          <w:rFonts w:ascii="PMingLiU" w:hAnsi="PMingLiU"/>
          <w:sz w:val="24"/>
          <w:szCs w:val="24"/>
        </w:rPr>
        <w:t>nd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T</w:t>
      </w:r>
      <w:r w:rsidRPr="007F37B9">
        <w:rPr>
          <w:rFonts w:ascii="PMingLiU" w:hAnsi="PMingLiU"/>
          <w:sz w:val="24"/>
          <w:szCs w:val="24"/>
        </w:rPr>
        <w:t>-</w:t>
      </w:r>
      <w:r w:rsidRPr="007F37B9">
        <w:rPr>
          <w:rFonts w:ascii="PMingLiU" w:hAnsi="PMingLiU"/>
          <w:sz w:val="24"/>
          <w:szCs w:val="24"/>
        </w:rPr>
        <w:t>g</w:t>
      </w:r>
      <w:r w:rsidRPr="007F37B9">
        <w:rPr>
          <w:rFonts w:ascii="PMingLiU" w:hAnsi="PMingLiU"/>
          <w:sz w:val="24"/>
          <w:szCs w:val="24"/>
        </w:rPr>
        <w:t>a</w:t>
      </w:r>
      <w:r w:rsidRPr="007F37B9">
        <w:rPr>
          <w:rFonts w:ascii="PMingLiU" w:hAnsi="PMingLiU"/>
          <w:sz w:val="24"/>
          <w:szCs w:val="24"/>
        </w:rPr>
        <w:t>n</w:t>
      </w:r>
      <w:r w:rsidRPr="007F37B9">
        <w:rPr>
          <w:rFonts w:ascii="PMingLiU" w:hAnsi="PMingLiU"/>
          <w:sz w:val="24"/>
          <w:szCs w:val="24"/>
        </w:rPr>
        <w:t>t</w:t>
      </w:r>
      <w:r w:rsidRPr="007F37B9">
        <w:rPr>
          <w:rFonts w:ascii="PMingLiU" w:hAnsi="PMingLiU"/>
          <w:sz w:val="24"/>
          <w:szCs w:val="24"/>
        </w:rPr>
        <w:t>r</w:t>
      </w:r>
      <w:r w:rsidRPr="007F37B9">
        <w:rPr>
          <w:rFonts w:ascii="PMingLiU" w:hAnsi="PMingLiU"/>
          <w:sz w:val="24"/>
          <w:szCs w:val="24"/>
        </w:rPr>
        <w:t>y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a</w:t>
      </w:r>
      <w:r w:rsidRPr="007F37B9">
        <w:rPr>
          <w:rFonts w:ascii="PMingLiU" w:hAnsi="PMingLiU"/>
          <w:sz w:val="24"/>
          <w:szCs w:val="24"/>
        </w:rPr>
        <w:t>s</w:t>
      </w:r>
      <w:r w:rsidRPr="007F37B9">
        <w:rPr>
          <w:rFonts w:ascii="PMingLiU" w:hAnsi="PMingLiU"/>
          <w:sz w:val="24"/>
          <w:szCs w:val="24"/>
        </w:rPr>
        <w:t xml:space="preserve"> </w:t>
      </w:r>
      <w:r w:rsidRPr="007F37B9">
        <w:rPr>
          <w:rFonts w:ascii="PMingLiU" w:hAnsi="PMingLiU"/>
          <w:sz w:val="24"/>
          <w:szCs w:val="24"/>
        </w:rPr>
        <w:t>s</w:t>
      </w:r>
      <w:r w:rsidRPr="007F37B9">
        <w:rPr>
          <w:rFonts w:ascii="PMingLiU" w:hAnsi="PMingLiU"/>
          <w:sz w:val="24"/>
          <w:szCs w:val="24"/>
        </w:rPr>
        <w:t>t</w:t>
      </w:r>
      <w:r w:rsidRPr="007F37B9">
        <w:rPr>
          <w:rFonts w:ascii="PMingLiU" w:hAnsi="PMingLiU"/>
          <w:sz w:val="24"/>
          <w:szCs w:val="24"/>
        </w:rPr>
        <w:t>a</w:t>
      </w:r>
      <w:r w:rsidRPr="007F37B9">
        <w:rPr>
          <w:rFonts w:ascii="PMingLiU" w:hAnsi="PMingLiU"/>
          <w:sz w:val="24"/>
          <w:szCs w:val="24"/>
        </w:rPr>
        <w:t>n</w:t>
      </w:r>
      <w:r w:rsidRPr="007F37B9">
        <w:rPr>
          <w:rFonts w:ascii="PMingLiU" w:hAnsi="PMingLiU"/>
          <w:sz w:val="24"/>
          <w:szCs w:val="24"/>
        </w:rPr>
        <w:t>d</w:t>
      </w:r>
      <w:r w:rsidRPr="007F37B9">
        <w:rPr>
          <w:rFonts w:ascii="PMingLiU" w:hAnsi="PMingLiU"/>
          <w:sz w:val="24"/>
          <w:szCs w:val="24"/>
        </w:rPr>
        <w:t>a</w:t>
      </w:r>
      <w:r w:rsidRPr="007F37B9">
        <w:rPr>
          <w:rFonts w:ascii="PMingLiU" w:hAnsi="PMingLiU"/>
          <w:sz w:val="24"/>
          <w:szCs w:val="24"/>
        </w:rPr>
        <w:t>rd.</w:t>
      </w:r>
    </w:p>
    <w:p w:rsidR="00197D16" w:rsidRPr="007F37B9" w:rsidRDefault="00197D16">
      <w:pPr>
        <w:spacing w:line="200" w:lineRule="exact"/>
        <w:rPr>
          <w:rFonts w:ascii="PMingLiU" w:hAnsi="PMingLiU"/>
        </w:rPr>
      </w:pPr>
    </w:p>
    <w:p w:rsidR="00197D16" w:rsidRPr="007F37B9" w:rsidRDefault="00197D16">
      <w:pPr>
        <w:spacing w:line="200" w:lineRule="exact"/>
        <w:rPr>
          <w:rFonts w:ascii="PMingLiU" w:hAnsi="PMingLiU"/>
        </w:rPr>
      </w:pPr>
    </w:p>
    <w:p w:rsidR="00197D16" w:rsidRPr="007F37B9" w:rsidRDefault="00197D16">
      <w:pPr>
        <w:spacing w:line="200" w:lineRule="exact"/>
        <w:rPr>
          <w:rFonts w:ascii="PMingLiU" w:hAnsi="PMingLiU"/>
        </w:rPr>
      </w:pPr>
    </w:p>
    <w:p w:rsidR="00197D16" w:rsidRPr="007F37B9" w:rsidRDefault="00197D16">
      <w:pPr>
        <w:spacing w:line="200" w:lineRule="exact"/>
        <w:rPr>
          <w:rFonts w:ascii="PMingLiU" w:hAnsi="PMingLiU"/>
        </w:rPr>
      </w:pPr>
    </w:p>
    <w:p w:rsidR="00197D16" w:rsidRPr="007F37B9" w:rsidRDefault="00197D16">
      <w:pPr>
        <w:spacing w:line="200" w:lineRule="exact"/>
        <w:rPr>
          <w:rFonts w:ascii="PMingLiU" w:hAnsi="PMingLiU"/>
        </w:rPr>
      </w:pPr>
    </w:p>
    <w:p w:rsidR="00197D16" w:rsidRPr="007F37B9" w:rsidRDefault="00197D16">
      <w:pPr>
        <w:spacing w:line="200" w:lineRule="exact"/>
        <w:rPr>
          <w:rFonts w:ascii="PMingLiU" w:hAnsi="PMingLiU"/>
        </w:rPr>
      </w:pPr>
    </w:p>
    <w:p w:rsidR="00197D16" w:rsidRPr="007F37B9" w:rsidRDefault="00197D16">
      <w:pPr>
        <w:spacing w:line="200" w:lineRule="exact"/>
        <w:rPr>
          <w:rFonts w:ascii="PMingLiU" w:hAnsi="PMingLiU"/>
        </w:rPr>
      </w:pPr>
    </w:p>
    <w:p w:rsidR="00197D16" w:rsidRPr="007F37B9" w:rsidRDefault="00197D16">
      <w:pPr>
        <w:spacing w:line="200" w:lineRule="exact"/>
        <w:rPr>
          <w:rFonts w:ascii="PMingLiU" w:hAnsi="PMingLiU"/>
        </w:rPr>
      </w:pPr>
    </w:p>
    <w:p w:rsidR="00197D16" w:rsidRPr="007F37B9" w:rsidRDefault="00197D16">
      <w:pPr>
        <w:spacing w:line="200" w:lineRule="exact"/>
        <w:rPr>
          <w:rFonts w:ascii="PMingLiU" w:hAnsi="PMingLiU"/>
        </w:rPr>
      </w:pPr>
    </w:p>
    <w:p w:rsidR="00197D16" w:rsidRPr="007F37B9" w:rsidRDefault="00197D16">
      <w:pPr>
        <w:spacing w:line="200" w:lineRule="exact"/>
        <w:rPr>
          <w:rFonts w:ascii="PMingLiU" w:hAnsi="PMingLiU"/>
        </w:rPr>
      </w:pPr>
    </w:p>
    <w:p w:rsidR="00197D16" w:rsidRPr="007F37B9" w:rsidRDefault="00197D16">
      <w:pPr>
        <w:spacing w:line="200" w:lineRule="exact"/>
        <w:rPr>
          <w:rFonts w:ascii="PMingLiU" w:hAnsi="PMingLiU"/>
        </w:rPr>
      </w:pPr>
    </w:p>
    <w:p w:rsidR="00197D16" w:rsidRPr="007F37B9" w:rsidRDefault="00197D16">
      <w:pPr>
        <w:spacing w:line="200" w:lineRule="exact"/>
        <w:rPr>
          <w:rFonts w:ascii="PMingLiU" w:hAnsi="PMingLiU"/>
        </w:rPr>
      </w:pPr>
    </w:p>
    <w:p w:rsidR="00197D16" w:rsidRPr="007F37B9" w:rsidRDefault="00197D16">
      <w:pPr>
        <w:spacing w:line="200" w:lineRule="exact"/>
        <w:rPr>
          <w:rFonts w:ascii="PMingLiU" w:hAnsi="PMingLiU"/>
        </w:rPr>
      </w:pPr>
    </w:p>
    <w:p w:rsidR="00197D16" w:rsidRPr="007F37B9" w:rsidRDefault="00197D16">
      <w:pPr>
        <w:spacing w:line="200" w:lineRule="exact"/>
        <w:rPr>
          <w:rFonts w:ascii="PMingLiU" w:hAnsi="PMingLiU"/>
        </w:rPr>
      </w:pPr>
    </w:p>
    <w:p w:rsidR="00197D16" w:rsidRPr="007F37B9" w:rsidRDefault="00197D16">
      <w:pPr>
        <w:spacing w:line="200" w:lineRule="exact"/>
        <w:rPr>
          <w:rFonts w:ascii="PMingLiU" w:hAnsi="PMingLiU"/>
        </w:rPr>
      </w:pPr>
    </w:p>
    <w:p w:rsidR="00197D16" w:rsidRPr="007F37B9" w:rsidRDefault="00197D16">
      <w:pPr>
        <w:spacing w:line="200" w:lineRule="exact"/>
        <w:rPr>
          <w:rFonts w:ascii="PMingLiU" w:hAnsi="PMingLiU"/>
        </w:rPr>
      </w:pPr>
    </w:p>
    <w:p w:rsidR="00197D16" w:rsidRPr="007F37B9" w:rsidRDefault="00197D16">
      <w:pPr>
        <w:spacing w:before="11" w:line="220" w:lineRule="exact"/>
        <w:rPr>
          <w:rFonts w:ascii="PMingLiU" w:hAnsi="PMingLiU"/>
          <w:sz w:val="22"/>
          <w:szCs w:val="22"/>
        </w:rPr>
      </w:pPr>
    </w:p>
    <w:p w:rsidR="00197D16" w:rsidRPr="007F37B9" w:rsidRDefault="007F37B9">
      <w:pPr>
        <w:spacing w:before="40"/>
        <w:ind w:left="118"/>
        <w:rPr>
          <w:rFonts w:ascii="PMingLiU" w:hAnsi="PMingLiU"/>
          <w:sz w:val="16"/>
          <w:szCs w:val="16"/>
        </w:rPr>
      </w:pPr>
      <w:r w:rsidRPr="007F37B9">
        <w:rPr>
          <w:rFonts w:ascii="PMingLiU" w:hAnsi="PMingLiU"/>
          <w:sz w:val="16"/>
          <w:szCs w:val="16"/>
        </w:rPr>
        <w:lastRenderedPageBreak/>
        <w:t>P</w:t>
      </w:r>
      <w:r w:rsidRPr="007F37B9">
        <w:rPr>
          <w:rFonts w:ascii="PMingLiU" w:hAnsi="PMingLiU"/>
          <w:sz w:val="16"/>
          <w:szCs w:val="16"/>
        </w:rPr>
        <w:t>R</w:t>
      </w:r>
      <w:r w:rsidRPr="007F37B9">
        <w:rPr>
          <w:rFonts w:ascii="PMingLiU" w:hAnsi="PMingLiU"/>
          <w:sz w:val="16"/>
          <w:szCs w:val="16"/>
        </w:rPr>
        <w:t>I</w:t>
      </w:r>
      <w:r w:rsidRPr="007F37B9">
        <w:rPr>
          <w:rFonts w:ascii="PMingLiU" w:hAnsi="PMingLiU"/>
          <w:sz w:val="16"/>
          <w:szCs w:val="16"/>
        </w:rPr>
        <w:t>C</w:t>
      </w:r>
      <w:r w:rsidRPr="007F37B9">
        <w:rPr>
          <w:rFonts w:ascii="PMingLiU" w:hAnsi="PMingLiU"/>
          <w:sz w:val="16"/>
          <w:szCs w:val="16"/>
        </w:rPr>
        <w:t xml:space="preserve">ES </w:t>
      </w:r>
      <w:r w:rsidRPr="007F37B9">
        <w:rPr>
          <w:rFonts w:ascii="PMingLiU" w:hAnsi="PMingLiU"/>
          <w:sz w:val="16"/>
          <w:szCs w:val="16"/>
        </w:rPr>
        <w:t>A</w:t>
      </w:r>
      <w:r w:rsidRPr="007F37B9">
        <w:rPr>
          <w:rFonts w:ascii="PMingLiU" w:hAnsi="PMingLiU"/>
          <w:sz w:val="16"/>
          <w:szCs w:val="16"/>
        </w:rPr>
        <w:t>R</w:t>
      </w:r>
      <w:r w:rsidRPr="007F37B9">
        <w:rPr>
          <w:rFonts w:ascii="PMingLiU" w:hAnsi="PMingLiU"/>
          <w:sz w:val="16"/>
          <w:szCs w:val="16"/>
        </w:rPr>
        <w:t>E</w:t>
      </w:r>
      <w:r w:rsidRPr="007F37B9">
        <w:rPr>
          <w:rFonts w:ascii="PMingLiU" w:hAnsi="PMingLiU"/>
          <w:sz w:val="16"/>
          <w:szCs w:val="16"/>
        </w:rPr>
        <w:t xml:space="preserve"> </w:t>
      </w:r>
      <w:r w:rsidRPr="007F37B9">
        <w:rPr>
          <w:rFonts w:ascii="PMingLiU" w:hAnsi="PMingLiU"/>
          <w:sz w:val="16"/>
          <w:szCs w:val="16"/>
        </w:rPr>
        <w:t xml:space="preserve">EX </w:t>
      </w:r>
      <w:r w:rsidRPr="007F37B9">
        <w:rPr>
          <w:rFonts w:ascii="PMingLiU" w:hAnsi="PMingLiU"/>
          <w:sz w:val="16"/>
          <w:szCs w:val="16"/>
        </w:rPr>
        <w:t>W</w:t>
      </w:r>
      <w:r w:rsidRPr="007F37B9">
        <w:rPr>
          <w:rFonts w:ascii="PMingLiU" w:hAnsi="PMingLiU"/>
          <w:sz w:val="16"/>
          <w:szCs w:val="16"/>
        </w:rPr>
        <w:t>O</w:t>
      </w:r>
      <w:r w:rsidRPr="007F37B9">
        <w:rPr>
          <w:rFonts w:ascii="PMingLiU" w:hAnsi="PMingLiU"/>
          <w:sz w:val="16"/>
          <w:szCs w:val="16"/>
        </w:rPr>
        <w:t>R</w:t>
      </w:r>
      <w:r w:rsidRPr="007F37B9">
        <w:rPr>
          <w:rFonts w:ascii="PMingLiU" w:hAnsi="PMingLiU"/>
          <w:sz w:val="16"/>
          <w:szCs w:val="16"/>
        </w:rPr>
        <w:t>K</w:t>
      </w:r>
      <w:r w:rsidRPr="007F37B9">
        <w:rPr>
          <w:rFonts w:ascii="PMingLiU" w:hAnsi="PMingLiU"/>
          <w:sz w:val="16"/>
          <w:szCs w:val="16"/>
        </w:rPr>
        <w:t>S T</w:t>
      </w:r>
      <w:r w:rsidRPr="007F37B9">
        <w:rPr>
          <w:rFonts w:ascii="PMingLiU" w:hAnsi="PMingLiU"/>
          <w:sz w:val="16"/>
          <w:szCs w:val="16"/>
        </w:rPr>
        <w:t>O</w:t>
      </w:r>
      <w:r w:rsidRPr="007F37B9">
        <w:rPr>
          <w:rFonts w:ascii="PMingLiU" w:hAnsi="PMingLiU"/>
          <w:sz w:val="16"/>
          <w:szCs w:val="16"/>
        </w:rPr>
        <w:t>R</w:t>
      </w:r>
      <w:r w:rsidRPr="007F37B9">
        <w:rPr>
          <w:rFonts w:ascii="PMingLiU" w:hAnsi="PMingLiU"/>
          <w:sz w:val="16"/>
          <w:szCs w:val="16"/>
        </w:rPr>
        <w:t>ON</w:t>
      </w:r>
      <w:r w:rsidRPr="007F37B9">
        <w:rPr>
          <w:rFonts w:ascii="PMingLiU" w:hAnsi="PMingLiU"/>
          <w:sz w:val="16"/>
          <w:szCs w:val="16"/>
        </w:rPr>
        <w:t>T</w:t>
      </w:r>
      <w:r w:rsidRPr="007F37B9">
        <w:rPr>
          <w:rFonts w:ascii="PMingLiU" w:hAnsi="PMingLiU"/>
          <w:sz w:val="16"/>
          <w:szCs w:val="16"/>
        </w:rPr>
        <w:t>O</w:t>
      </w:r>
      <w:r w:rsidRPr="007F37B9">
        <w:rPr>
          <w:rFonts w:ascii="PMingLiU" w:hAnsi="PMingLiU"/>
          <w:sz w:val="16"/>
          <w:szCs w:val="16"/>
        </w:rPr>
        <w:t>,</w:t>
      </w:r>
      <w:r w:rsidRPr="007F37B9">
        <w:rPr>
          <w:rFonts w:ascii="PMingLiU" w:hAnsi="PMingLiU"/>
          <w:sz w:val="16"/>
          <w:szCs w:val="16"/>
        </w:rPr>
        <w:t xml:space="preserve"> C</w:t>
      </w:r>
      <w:r w:rsidRPr="007F37B9">
        <w:rPr>
          <w:rFonts w:ascii="PMingLiU" w:hAnsi="PMingLiU"/>
          <w:sz w:val="16"/>
          <w:szCs w:val="16"/>
        </w:rPr>
        <w:t>A</w:t>
      </w:r>
      <w:r w:rsidRPr="007F37B9">
        <w:rPr>
          <w:rFonts w:ascii="PMingLiU" w:hAnsi="PMingLiU"/>
          <w:sz w:val="16"/>
          <w:szCs w:val="16"/>
        </w:rPr>
        <w:t>N</w:t>
      </w:r>
      <w:r w:rsidRPr="007F37B9">
        <w:rPr>
          <w:rFonts w:ascii="PMingLiU" w:hAnsi="PMingLiU"/>
          <w:sz w:val="16"/>
          <w:szCs w:val="16"/>
        </w:rPr>
        <w:t>A</w:t>
      </w:r>
      <w:r w:rsidRPr="007F37B9">
        <w:rPr>
          <w:rFonts w:ascii="PMingLiU" w:hAnsi="PMingLiU"/>
          <w:sz w:val="16"/>
          <w:szCs w:val="16"/>
        </w:rPr>
        <w:t>D</w:t>
      </w:r>
      <w:r w:rsidRPr="007F37B9">
        <w:rPr>
          <w:rFonts w:ascii="PMingLiU" w:hAnsi="PMingLiU"/>
          <w:sz w:val="16"/>
          <w:szCs w:val="16"/>
        </w:rPr>
        <w:t>A</w:t>
      </w:r>
      <w:r w:rsidRPr="007F37B9">
        <w:rPr>
          <w:rFonts w:ascii="PMingLiU" w:hAnsi="PMingLiU"/>
          <w:sz w:val="16"/>
          <w:szCs w:val="16"/>
        </w:rPr>
        <w:t>.</w:t>
      </w:r>
      <w:r w:rsidRPr="007F37B9">
        <w:rPr>
          <w:rFonts w:ascii="PMingLiU" w:hAnsi="PMingLiU"/>
          <w:sz w:val="16"/>
          <w:szCs w:val="16"/>
        </w:rPr>
        <w:t xml:space="preserve"> </w:t>
      </w:r>
      <w:r w:rsidRPr="007F37B9">
        <w:rPr>
          <w:rFonts w:ascii="PMingLiU" w:hAnsi="PMingLiU"/>
          <w:sz w:val="16"/>
          <w:szCs w:val="16"/>
        </w:rPr>
        <w:t>L</w:t>
      </w:r>
      <w:r w:rsidRPr="007F37B9">
        <w:rPr>
          <w:rFonts w:ascii="PMingLiU" w:hAnsi="PMingLiU"/>
          <w:sz w:val="16"/>
          <w:szCs w:val="16"/>
        </w:rPr>
        <w:t>O</w:t>
      </w:r>
      <w:r w:rsidRPr="007F37B9">
        <w:rPr>
          <w:rFonts w:ascii="PMingLiU" w:hAnsi="PMingLiU"/>
          <w:sz w:val="16"/>
          <w:szCs w:val="16"/>
        </w:rPr>
        <w:t>C</w:t>
      </w:r>
      <w:r w:rsidRPr="007F37B9">
        <w:rPr>
          <w:rFonts w:ascii="PMingLiU" w:hAnsi="PMingLiU"/>
          <w:sz w:val="16"/>
          <w:szCs w:val="16"/>
        </w:rPr>
        <w:t>A</w:t>
      </w:r>
      <w:r w:rsidRPr="007F37B9">
        <w:rPr>
          <w:rFonts w:ascii="PMingLiU" w:hAnsi="PMingLiU"/>
          <w:sz w:val="16"/>
          <w:szCs w:val="16"/>
        </w:rPr>
        <w:t>L</w:t>
      </w:r>
      <w:r w:rsidRPr="007F37B9">
        <w:rPr>
          <w:rFonts w:ascii="PMingLiU" w:hAnsi="PMingLiU"/>
          <w:sz w:val="16"/>
          <w:szCs w:val="16"/>
        </w:rPr>
        <w:t xml:space="preserve"> </w:t>
      </w:r>
      <w:r w:rsidRPr="007F37B9">
        <w:rPr>
          <w:rFonts w:ascii="PMingLiU" w:hAnsi="PMingLiU"/>
          <w:sz w:val="16"/>
          <w:szCs w:val="16"/>
        </w:rPr>
        <w:t>T</w:t>
      </w:r>
      <w:r w:rsidRPr="007F37B9">
        <w:rPr>
          <w:rFonts w:ascii="PMingLiU" w:hAnsi="PMingLiU"/>
          <w:sz w:val="16"/>
          <w:szCs w:val="16"/>
        </w:rPr>
        <w:t>AX</w:t>
      </w:r>
      <w:r w:rsidRPr="007F37B9">
        <w:rPr>
          <w:rFonts w:ascii="PMingLiU" w:hAnsi="PMingLiU"/>
          <w:sz w:val="16"/>
          <w:szCs w:val="16"/>
        </w:rPr>
        <w:t xml:space="preserve">ES </w:t>
      </w:r>
      <w:r w:rsidRPr="007F37B9">
        <w:rPr>
          <w:rFonts w:ascii="PMingLiU" w:hAnsi="PMingLiU"/>
          <w:sz w:val="16"/>
          <w:szCs w:val="16"/>
        </w:rPr>
        <w:t>A</w:t>
      </w:r>
      <w:r w:rsidRPr="007F37B9">
        <w:rPr>
          <w:rFonts w:ascii="PMingLiU" w:hAnsi="PMingLiU"/>
          <w:sz w:val="16"/>
          <w:szCs w:val="16"/>
        </w:rPr>
        <w:t>N</w:t>
      </w:r>
      <w:r w:rsidRPr="007F37B9">
        <w:rPr>
          <w:rFonts w:ascii="PMingLiU" w:hAnsi="PMingLiU"/>
          <w:sz w:val="16"/>
          <w:szCs w:val="16"/>
        </w:rPr>
        <w:t>D</w:t>
      </w:r>
      <w:r w:rsidRPr="007F37B9">
        <w:rPr>
          <w:rFonts w:ascii="PMingLiU" w:hAnsi="PMingLiU"/>
          <w:sz w:val="16"/>
          <w:szCs w:val="16"/>
        </w:rPr>
        <w:t xml:space="preserve"> </w:t>
      </w:r>
      <w:r w:rsidRPr="007F37B9">
        <w:rPr>
          <w:rFonts w:ascii="PMingLiU" w:hAnsi="PMingLiU"/>
          <w:sz w:val="16"/>
          <w:szCs w:val="16"/>
        </w:rPr>
        <w:t>I</w:t>
      </w:r>
      <w:r w:rsidRPr="007F37B9">
        <w:rPr>
          <w:rFonts w:ascii="PMingLiU" w:hAnsi="PMingLiU"/>
          <w:sz w:val="16"/>
          <w:szCs w:val="16"/>
        </w:rPr>
        <w:t>M</w:t>
      </w:r>
      <w:r w:rsidRPr="007F37B9">
        <w:rPr>
          <w:rFonts w:ascii="PMingLiU" w:hAnsi="PMingLiU"/>
          <w:sz w:val="16"/>
          <w:szCs w:val="16"/>
        </w:rPr>
        <w:t>P</w:t>
      </w:r>
      <w:r w:rsidRPr="007F37B9">
        <w:rPr>
          <w:rFonts w:ascii="PMingLiU" w:hAnsi="PMingLiU"/>
          <w:sz w:val="16"/>
          <w:szCs w:val="16"/>
        </w:rPr>
        <w:t>O</w:t>
      </w:r>
      <w:r w:rsidRPr="007F37B9">
        <w:rPr>
          <w:rFonts w:ascii="PMingLiU" w:hAnsi="PMingLiU"/>
          <w:sz w:val="16"/>
          <w:szCs w:val="16"/>
        </w:rPr>
        <w:t>R</w:t>
      </w:r>
      <w:r w:rsidRPr="007F37B9">
        <w:rPr>
          <w:rFonts w:ascii="PMingLiU" w:hAnsi="PMingLiU"/>
          <w:sz w:val="16"/>
          <w:szCs w:val="16"/>
        </w:rPr>
        <w:t>T</w:t>
      </w:r>
      <w:r w:rsidRPr="007F37B9">
        <w:rPr>
          <w:rFonts w:ascii="PMingLiU" w:hAnsi="PMingLiU"/>
          <w:sz w:val="16"/>
          <w:szCs w:val="16"/>
        </w:rPr>
        <w:t xml:space="preserve"> DU</w:t>
      </w:r>
      <w:r w:rsidRPr="007F37B9">
        <w:rPr>
          <w:rFonts w:ascii="PMingLiU" w:hAnsi="PMingLiU"/>
          <w:sz w:val="16"/>
          <w:szCs w:val="16"/>
        </w:rPr>
        <w:t>T</w:t>
      </w:r>
      <w:r w:rsidRPr="007F37B9">
        <w:rPr>
          <w:rFonts w:ascii="PMingLiU" w:hAnsi="PMingLiU"/>
          <w:sz w:val="16"/>
          <w:szCs w:val="16"/>
        </w:rPr>
        <w:t>I</w:t>
      </w:r>
      <w:r w:rsidRPr="007F37B9">
        <w:rPr>
          <w:rFonts w:ascii="PMingLiU" w:hAnsi="PMingLiU"/>
          <w:sz w:val="16"/>
          <w:szCs w:val="16"/>
        </w:rPr>
        <w:t>ES</w:t>
      </w:r>
      <w:r w:rsidRPr="007F37B9">
        <w:rPr>
          <w:rFonts w:ascii="PMingLiU" w:hAnsi="PMingLiU"/>
          <w:sz w:val="16"/>
          <w:szCs w:val="16"/>
        </w:rPr>
        <w:t xml:space="preserve"> </w:t>
      </w:r>
      <w:r w:rsidRPr="007F37B9">
        <w:rPr>
          <w:rFonts w:ascii="PMingLiU" w:hAnsi="PMingLiU"/>
          <w:sz w:val="16"/>
          <w:szCs w:val="16"/>
        </w:rPr>
        <w:t>A</w:t>
      </w:r>
      <w:r w:rsidRPr="007F37B9">
        <w:rPr>
          <w:rFonts w:ascii="PMingLiU" w:hAnsi="PMingLiU"/>
          <w:sz w:val="16"/>
          <w:szCs w:val="16"/>
        </w:rPr>
        <w:t>R</w:t>
      </w:r>
      <w:r w:rsidRPr="007F37B9">
        <w:rPr>
          <w:rFonts w:ascii="PMingLiU" w:hAnsi="PMingLiU"/>
          <w:sz w:val="16"/>
          <w:szCs w:val="16"/>
        </w:rPr>
        <w:t>E</w:t>
      </w:r>
      <w:r w:rsidRPr="007F37B9">
        <w:rPr>
          <w:rFonts w:ascii="PMingLiU" w:hAnsi="PMingLiU"/>
          <w:sz w:val="16"/>
          <w:szCs w:val="16"/>
        </w:rPr>
        <w:t xml:space="preserve"> </w:t>
      </w:r>
      <w:r w:rsidRPr="007F37B9">
        <w:rPr>
          <w:rFonts w:ascii="PMingLiU" w:hAnsi="PMingLiU"/>
          <w:sz w:val="16"/>
          <w:szCs w:val="16"/>
        </w:rPr>
        <w:t>NO</w:t>
      </w:r>
      <w:r w:rsidRPr="007F37B9">
        <w:rPr>
          <w:rFonts w:ascii="PMingLiU" w:hAnsi="PMingLiU"/>
          <w:sz w:val="16"/>
          <w:szCs w:val="16"/>
        </w:rPr>
        <w:t>T</w:t>
      </w:r>
      <w:r w:rsidRPr="007F37B9">
        <w:rPr>
          <w:rFonts w:ascii="PMingLiU" w:hAnsi="PMingLiU"/>
          <w:sz w:val="16"/>
          <w:szCs w:val="16"/>
        </w:rPr>
        <w:t xml:space="preserve"> </w:t>
      </w:r>
      <w:r w:rsidRPr="007F37B9">
        <w:rPr>
          <w:rFonts w:ascii="PMingLiU" w:hAnsi="PMingLiU"/>
          <w:sz w:val="16"/>
          <w:szCs w:val="16"/>
        </w:rPr>
        <w:t>I</w:t>
      </w:r>
      <w:r w:rsidRPr="007F37B9">
        <w:rPr>
          <w:rFonts w:ascii="PMingLiU" w:hAnsi="PMingLiU"/>
          <w:sz w:val="16"/>
          <w:szCs w:val="16"/>
        </w:rPr>
        <w:t>N</w:t>
      </w:r>
      <w:r w:rsidRPr="007F37B9">
        <w:rPr>
          <w:rFonts w:ascii="PMingLiU" w:hAnsi="PMingLiU"/>
          <w:sz w:val="16"/>
          <w:szCs w:val="16"/>
        </w:rPr>
        <w:t>C</w:t>
      </w:r>
      <w:r w:rsidRPr="007F37B9">
        <w:rPr>
          <w:rFonts w:ascii="PMingLiU" w:hAnsi="PMingLiU"/>
          <w:sz w:val="16"/>
          <w:szCs w:val="16"/>
        </w:rPr>
        <w:t>L</w:t>
      </w:r>
      <w:r w:rsidRPr="007F37B9">
        <w:rPr>
          <w:rFonts w:ascii="PMingLiU" w:hAnsi="PMingLiU"/>
          <w:sz w:val="16"/>
          <w:szCs w:val="16"/>
        </w:rPr>
        <w:t>UD</w:t>
      </w:r>
      <w:r w:rsidRPr="007F37B9">
        <w:rPr>
          <w:rFonts w:ascii="PMingLiU" w:hAnsi="PMingLiU"/>
          <w:sz w:val="16"/>
          <w:szCs w:val="16"/>
        </w:rPr>
        <w:t>E</w:t>
      </w:r>
      <w:r w:rsidRPr="007F37B9">
        <w:rPr>
          <w:rFonts w:ascii="PMingLiU" w:hAnsi="PMingLiU"/>
          <w:sz w:val="16"/>
          <w:szCs w:val="16"/>
        </w:rPr>
        <w:t>D</w:t>
      </w:r>
      <w:r w:rsidRPr="007F37B9">
        <w:rPr>
          <w:rFonts w:ascii="PMingLiU" w:hAnsi="PMingLiU"/>
          <w:sz w:val="16"/>
          <w:szCs w:val="16"/>
        </w:rPr>
        <w:t>.</w:t>
      </w:r>
    </w:p>
    <w:p w:rsidR="00197D16" w:rsidRPr="007F37B9" w:rsidRDefault="007F37B9">
      <w:pPr>
        <w:spacing w:line="180" w:lineRule="exact"/>
        <w:ind w:left="117"/>
        <w:rPr>
          <w:rFonts w:ascii="PMingLiU" w:hAnsi="PMingLiU"/>
          <w:sz w:val="16"/>
          <w:szCs w:val="16"/>
        </w:rPr>
      </w:pPr>
      <w:r w:rsidRPr="007F37B9">
        <w:rPr>
          <w:rFonts w:ascii="PMingLiU" w:hAnsi="PMingLiU"/>
          <w:sz w:val="16"/>
          <w:szCs w:val="16"/>
        </w:rPr>
        <w:t>1</w:t>
      </w:r>
      <w:r w:rsidRPr="007F37B9">
        <w:rPr>
          <w:rFonts w:ascii="PMingLiU" w:hAnsi="PMingLiU"/>
          <w:sz w:val="16"/>
          <w:szCs w:val="16"/>
        </w:rPr>
        <w:t>8</w:t>
      </w:r>
      <w:r w:rsidRPr="007F37B9">
        <w:rPr>
          <w:rFonts w:ascii="PMingLiU" w:hAnsi="PMingLiU"/>
          <w:sz w:val="16"/>
          <w:szCs w:val="16"/>
        </w:rPr>
        <w:t>/</w:t>
      </w:r>
      <w:r w:rsidRPr="007F37B9">
        <w:rPr>
          <w:rFonts w:ascii="PMingLiU" w:hAnsi="PMingLiU"/>
          <w:sz w:val="16"/>
          <w:szCs w:val="16"/>
        </w:rPr>
        <w:t>04</w:t>
      </w:r>
      <w:r w:rsidRPr="007F37B9">
        <w:rPr>
          <w:rFonts w:ascii="PMingLiU" w:hAnsi="PMingLiU"/>
          <w:sz w:val="16"/>
          <w:szCs w:val="16"/>
        </w:rPr>
        <w:t>/</w:t>
      </w:r>
      <w:r w:rsidRPr="007F37B9">
        <w:rPr>
          <w:rFonts w:ascii="PMingLiU" w:hAnsi="PMingLiU"/>
          <w:sz w:val="16"/>
          <w:szCs w:val="16"/>
        </w:rPr>
        <w:t>20</w:t>
      </w:r>
      <w:r w:rsidRPr="007F37B9">
        <w:rPr>
          <w:rFonts w:ascii="PMingLiU" w:hAnsi="PMingLiU"/>
          <w:sz w:val="16"/>
          <w:szCs w:val="16"/>
        </w:rPr>
        <w:t>1</w:t>
      </w:r>
      <w:r w:rsidRPr="007F37B9">
        <w:rPr>
          <w:rFonts w:ascii="PMingLiU" w:hAnsi="PMingLiU"/>
          <w:sz w:val="16"/>
          <w:szCs w:val="16"/>
        </w:rPr>
        <w:t>2</w:t>
      </w:r>
      <w:bookmarkEnd w:id="0"/>
    </w:p>
    <w:sectPr w:rsidR="00197D16" w:rsidRPr="007F37B9">
      <w:type w:val="continuous"/>
      <w:pgSz w:w="1190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E5960"/>
    <w:multiLevelType w:val="multilevel"/>
    <w:tmpl w:val="0D8AA2A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97D16"/>
    <w:rsid w:val="00197D16"/>
    <w:rsid w:val="007F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MAE</dc:creator>
  <cp:lastModifiedBy>MAE</cp:lastModifiedBy>
  <cp:revision>2</cp:revision>
  <dcterms:created xsi:type="dcterms:W3CDTF">2013-11-07T02:50:00Z</dcterms:created>
  <dcterms:modified xsi:type="dcterms:W3CDTF">2013-11-07T02:50:00Z</dcterms:modified>
</cp:coreProperties>
</file>