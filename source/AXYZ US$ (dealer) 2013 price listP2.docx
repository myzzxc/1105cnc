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124" w:rsidRPr="001E0E05" w:rsidRDefault="00082124">
      <w:pPr>
        <w:spacing w:before="2" w:line="160" w:lineRule="exact"/>
        <w:rPr>
          <w:rFonts w:ascii="PMingLiU" w:hAnsi="PMingLiU"/>
          <w:sz w:val="17"/>
          <w:szCs w:val="17"/>
        </w:rPr>
      </w:pPr>
    </w:p>
    <w:p w:rsidR="00082124" w:rsidRPr="001E0E05" w:rsidRDefault="00082124">
      <w:pPr>
        <w:spacing w:line="200" w:lineRule="exact"/>
        <w:rPr>
          <w:rFonts w:ascii="PMingLiU" w:hAnsi="PMingLiU"/>
        </w:rPr>
        <w:sectPr w:rsidR="00082124" w:rsidRPr="001E0E05">
          <w:type w:val="continuous"/>
          <w:pgSz w:w="11900" w:h="16840"/>
          <w:pgMar w:top="1580" w:right="1380" w:bottom="280" w:left="1320" w:header="720" w:footer="720" w:gutter="0"/>
          <w:cols w:space="720"/>
        </w:sectPr>
      </w:pPr>
    </w:p>
    <w:p w:rsidR="00082124" w:rsidRPr="001E0E05" w:rsidRDefault="001E0E05">
      <w:pPr>
        <w:spacing w:before="37"/>
        <w:ind w:left="3886" w:right="-47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b/>
          <w:sz w:val="18"/>
          <w:szCs w:val="18"/>
        </w:rPr>
        <w:lastRenderedPageBreak/>
        <w:t>A</w:t>
      </w:r>
      <w:r w:rsidRPr="001E0E05">
        <w:rPr>
          <w:rFonts w:ascii="PMingLiU" w:eastAsia="Arial" w:hAnsi="PMingLiU" w:cs="Arial"/>
          <w:b/>
          <w:sz w:val="18"/>
          <w:szCs w:val="18"/>
        </w:rPr>
        <w:t>XYZ PRICE</w:t>
      </w:r>
      <w:r w:rsidRPr="001E0E05">
        <w:rPr>
          <w:rFonts w:ascii="PMingLiU" w:eastAsia="Arial" w:hAnsi="PMingLiU" w:cs="Arial"/>
          <w:b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b/>
          <w:sz w:val="18"/>
          <w:szCs w:val="18"/>
        </w:rPr>
        <w:t>LIST</w:t>
      </w:r>
      <w:r w:rsidRPr="001E0E05">
        <w:rPr>
          <w:rFonts w:ascii="PMingLiU" w:eastAsia="Arial" w:hAnsi="PMingLiU" w:cs="Arial"/>
          <w:b/>
          <w:sz w:val="18"/>
          <w:szCs w:val="18"/>
        </w:rPr>
        <w:t xml:space="preserve"> 201</w:t>
      </w:r>
      <w:r w:rsidRPr="001E0E05">
        <w:rPr>
          <w:rFonts w:ascii="PMingLiU" w:eastAsia="Arial" w:hAnsi="PMingLiU" w:cs="Arial"/>
          <w:b/>
          <w:sz w:val="18"/>
          <w:szCs w:val="18"/>
        </w:rPr>
        <w:t>3</w:t>
      </w:r>
    </w:p>
    <w:p w:rsidR="00082124" w:rsidRPr="001E0E05" w:rsidRDefault="001E0E05">
      <w:pPr>
        <w:spacing w:before="20" w:line="240" w:lineRule="exact"/>
        <w:rPr>
          <w:rFonts w:ascii="PMingLiU" w:hAnsi="PMingLiU"/>
          <w:sz w:val="24"/>
          <w:szCs w:val="24"/>
        </w:rPr>
      </w:pPr>
      <w:r w:rsidRPr="001E0E05">
        <w:rPr>
          <w:rFonts w:ascii="PMingLiU" w:hAnsi="PMingLiU"/>
        </w:rPr>
        <w:br w:type="column"/>
      </w:r>
    </w:p>
    <w:p w:rsidR="00082124" w:rsidRPr="001E0E05" w:rsidRDefault="001E0E05">
      <w:pPr>
        <w:spacing w:line="160" w:lineRule="exact"/>
        <w:rPr>
          <w:rFonts w:ascii="PMingLiU" w:eastAsia="Arial" w:hAnsi="PMingLiU" w:cs="Arial"/>
          <w:sz w:val="15"/>
          <w:szCs w:val="15"/>
        </w:rPr>
        <w:sectPr w:rsidR="00082124" w:rsidRPr="001E0E05">
          <w:type w:val="continuous"/>
          <w:pgSz w:w="11900" w:h="16840"/>
          <w:pgMar w:top="1580" w:right="1380" w:bottom="280" w:left="1320" w:header="720" w:footer="720" w:gutter="0"/>
          <w:cols w:num="2" w:space="720" w:equalWidth="0">
            <w:col w:w="5908" w:space="2410"/>
            <w:col w:w="882"/>
          </w:cols>
        </w:sectPr>
      </w:pPr>
      <w:r w:rsidRPr="001E0E05">
        <w:rPr>
          <w:rFonts w:ascii="PMingLiU" w:eastAsia="Arial" w:hAnsi="PMingLiU" w:cs="Arial"/>
          <w:b/>
          <w:sz w:val="15"/>
          <w:szCs w:val="15"/>
          <w:u w:val="single" w:color="000000"/>
        </w:rPr>
        <w:t>10</w:t>
      </w:r>
      <w:r w:rsidRPr="001E0E05">
        <w:rPr>
          <w:rFonts w:ascii="PMingLiU" w:eastAsia="Arial" w:hAnsi="PMingLiU" w:cs="Arial"/>
          <w:b/>
          <w:sz w:val="15"/>
          <w:szCs w:val="15"/>
          <w:u w:val="single" w:color="000000"/>
        </w:rPr>
        <w:t>/</w:t>
      </w:r>
      <w:r w:rsidRPr="001E0E05">
        <w:rPr>
          <w:rFonts w:ascii="PMingLiU" w:eastAsia="Arial" w:hAnsi="PMingLiU" w:cs="Arial"/>
          <w:b/>
          <w:sz w:val="15"/>
          <w:szCs w:val="15"/>
          <w:u w:val="single" w:color="000000"/>
        </w:rPr>
        <w:t>10</w:t>
      </w:r>
      <w:r w:rsidRPr="001E0E05">
        <w:rPr>
          <w:rFonts w:ascii="PMingLiU" w:eastAsia="Arial" w:hAnsi="PMingLiU" w:cs="Arial"/>
          <w:b/>
          <w:sz w:val="15"/>
          <w:szCs w:val="15"/>
          <w:u w:val="single" w:color="000000"/>
        </w:rPr>
        <w:t>/</w:t>
      </w:r>
      <w:r w:rsidRPr="001E0E05">
        <w:rPr>
          <w:rFonts w:ascii="PMingLiU" w:eastAsia="Arial" w:hAnsi="PMingLiU" w:cs="Arial"/>
          <w:b/>
          <w:sz w:val="15"/>
          <w:szCs w:val="15"/>
          <w:u w:val="single" w:color="000000"/>
        </w:rPr>
        <w:t>201</w:t>
      </w:r>
      <w:r w:rsidRPr="001E0E05">
        <w:rPr>
          <w:rFonts w:ascii="PMingLiU" w:eastAsia="Arial" w:hAnsi="PMingLiU" w:cs="Arial"/>
          <w:b/>
          <w:sz w:val="15"/>
          <w:szCs w:val="15"/>
          <w:u w:val="single" w:color="000000"/>
        </w:rPr>
        <w:t>3</w:t>
      </w:r>
      <w:bookmarkStart w:id="0" w:name="_GoBack"/>
      <w:bookmarkEnd w:id="0"/>
    </w:p>
    <w:p w:rsidR="00082124" w:rsidRPr="001E0E05" w:rsidRDefault="00082124">
      <w:pPr>
        <w:spacing w:before="1" w:line="180" w:lineRule="exact"/>
        <w:rPr>
          <w:rFonts w:ascii="PMingLiU" w:hAnsi="PMingLiU"/>
          <w:sz w:val="19"/>
          <w:szCs w:val="19"/>
        </w:rPr>
      </w:pPr>
    </w:p>
    <w:p w:rsidR="00082124" w:rsidRPr="001E0E05" w:rsidRDefault="00082124">
      <w:pPr>
        <w:spacing w:line="200" w:lineRule="exact"/>
        <w:rPr>
          <w:rFonts w:ascii="PMingLiU" w:hAnsi="PMingLiU"/>
        </w:rPr>
      </w:pPr>
    </w:p>
    <w:p w:rsidR="00082124" w:rsidRPr="001E0E05" w:rsidRDefault="00082124">
      <w:pPr>
        <w:spacing w:line="200" w:lineRule="exact"/>
        <w:rPr>
          <w:rFonts w:ascii="PMingLiU" w:hAnsi="PMingLiU"/>
        </w:rPr>
      </w:pPr>
    </w:p>
    <w:p w:rsidR="00082124" w:rsidRPr="001E0E05" w:rsidRDefault="001E0E05">
      <w:pPr>
        <w:spacing w:before="37"/>
        <w:ind w:left="156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hAnsi="PMingLi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1.9pt;margin-top:-50.65pt;width:139.9pt;height:37.2pt;z-index:-251658752;mso-position-horizontal-relative:page">
            <v:imagedata r:id="rId6" o:title=""/>
            <w10:wrap anchorx="page"/>
          </v:shape>
        </w:pic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M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ULTI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T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OO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L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O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PTI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O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NS</w:t>
      </w:r>
    </w:p>
    <w:p w:rsidR="001E0E05" w:rsidRPr="001E0E05" w:rsidRDefault="001E0E05">
      <w:pPr>
        <w:spacing w:before="14" w:line="256" w:lineRule="auto"/>
        <w:ind w:left="691" w:right="5707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DES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U</w:t>
      </w:r>
      <w:r w:rsidRPr="001E0E05">
        <w:rPr>
          <w:rFonts w:ascii="PMingLiU" w:eastAsia="Arial" w:hAnsi="PMingLiU" w:cs="Arial"/>
          <w:sz w:val="18"/>
          <w:szCs w:val="18"/>
        </w:rPr>
        <w:t>TT</w:t>
      </w:r>
      <w:r w:rsidRPr="001E0E05">
        <w:rPr>
          <w:rFonts w:ascii="PMingLiU" w:eastAsia="Arial" w:hAnsi="PMingLiU" w:cs="Arial"/>
          <w:sz w:val="18"/>
          <w:szCs w:val="18"/>
        </w:rPr>
        <w:t>ER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PNEU</w:t>
      </w: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>A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IC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DRI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 xml:space="preserve">L </w:t>
      </w:r>
    </w:p>
    <w:p w:rsidR="00082124" w:rsidRPr="001E0E05" w:rsidRDefault="001E0E05">
      <w:pPr>
        <w:spacing w:before="14" w:line="256" w:lineRule="auto"/>
        <w:ind w:left="691" w:right="5707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DES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U</w:t>
      </w:r>
      <w:r w:rsidRPr="001E0E05">
        <w:rPr>
          <w:rFonts w:ascii="PMingLiU" w:eastAsia="Arial" w:hAnsi="PMingLiU" w:cs="Arial"/>
          <w:sz w:val="18"/>
          <w:szCs w:val="18"/>
        </w:rPr>
        <w:t>TT</w:t>
      </w:r>
      <w:r w:rsidRPr="001E0E05">
        <w:rPr>
          <w:rFonts w:ascii="PMingLiU" w:eastAsia="Arial" w:hAnsi="PMingLiU" w:cs="Arial"/>
          <w:sz w:val="18"/>
          <w:szCs w:val="18"/>
        </w:rPr>
        <w:t>ER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E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EC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RIC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DRI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L</w:t>
      </w:r>
    </w:p>
    <w:p w:rsidR="001E0E05" w:rsidRPr="001E0E05" w:rsidRDefault="001E0E05">
      <w:pPr>
        <w:spacing w:line="256" w:lineRule="auto"/>
        <w:ind w:left="691" w:right="5001"/>
        <w:jc w:val="both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>U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I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SPIND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E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 xml:space="preserve">5 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OO</w:t>
      </w:r>
      <w:r w:rsidRPr="001E0E05">
        <w:rPr>
          <w:rFonts w:ascii="PMingLiU" w:eastAsia="Arial" w:hAnsi="PMingLiU" w:cs="Arial"/>
          <w:sz w:val="18"/>
          <w:szCs w:val="18"/>
        </w:rPr>
        <w:t>L DRI</w:t>
      </w:r>
      <w:r w:rsidRPr="001E0E05">
        <w:rPr>
          <w:rFonts w:ascii="PMingLiU" w:eastAsia="Arial" w:hAnsi="PMingLiU" w:cs="Arial"/>
          <w:sz w:val="18"/>
          <w:szCs w:val="18"/>
        </w:rPr>
        <w:t>LL</w:t>
      </w:r>
      <w:r w:rsidRPr="001E0E05">
        <w:rPr>
          <w:rFonts w:ascii="PMingLiU" w:eastAsia="Arial" w:hAnsi="PMingLiU" w:cs="Arial"/>
          <w:sz w:val="18"/>
          <w:szCs w:val="18"/>
        </w:rPr>
        <w:t>ING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 xml:space="preserve">HEAD </w:t>
      </w:r>
    </w:p>
    <w:p w:rsidR="001E0E05" w:rsidRPr="001E0E05" w:rsidRDefault="001E0E05">
      <w:pPr>
        <w:spacing w:line="256" w:lineRule="auto"/>
        <w:ind w:left="691" w:right="5001"/>
        <w:jc w:val="both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>U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I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SPIND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E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 xml:space="preserve">9 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OO</w:t>
      </w:r>
      <w:r w:rsidRPr="001E0E05">
        <w:rPr>
          <w:rFonts w:ascii="PMingLiU" w:eastAsia="Arial" w:hAnsi="PMingLiU" w:cs="Arial"/>
          <w:sz w:val="18"/>
          <w:szCs w:val="18"/>
        </w:rPr>
        <w:t>L DRI</w:t>
      </w:r>
      <w:r w:rsidRPr="001E0E05">
        <w:rPr>
          <w:rFonts w:ascii="PMingLiU" w:eastAsia="Arial" w:hAnsi="PMingLiU" w:cs="Arial"/>
          <w:sz w:val="18"/>
          <w:szCs w:val="18"/>
        </w:rPr>
        <w:t>LL</w:t>
      </w:r>
      <w:r w:rsidRPr="001E0E05">
        <w:rPr>
          <w:rFonts w:ascii="PMingLiU" w:eastAsia="Arial" w:hAnsi="PMingLiU" w:cs="Arial"/>
          <w:sz w:val="18"/>
          <w:szCs w:val="18"/>
        </w:rPr>
        <w:t>ING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 xml:space="preserve">HEAD </w:t>
      </w:r>
    </w:p>
    <w:p w:rsidR="00082124" w:rsidRPr="001E0E05" w:rsidRDefault="001E0E05">
      <w:pPr>
        <w:spacing w:line="256" w:lineRule="auto"/>
        <w:ind w:left="691" w:right="5001"/>
        <w:jc w:val="both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UNIST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>IS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ER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/</w:t>
      </w:r>
      <w:r w:rsidRPr="001E0E05">
        <w:rPr>
          <w:rFonts w:ascii="PMingLiU" w:eastAsia="Arial" w:hAnsi="PMingLiU" w:cs="Arial"/>
          <w:sz w:val="18"/>
          <w:szCs w:val="18"/>
        </w:rPr>
        <w:t xml:space="preserve"> L</w:t>
      </w:r>
      <w:r w:rsidRPr="001E0E05">
        <w:rPr>
          <w:rFonts w:ascii="PMingLiU" w:eastAsia="Arial" w:hAnsi="PMingLiU" w:cs="Arial"/>
          <w:sz w:val="18"/>
          <w:szCs w:val="18"/>
        </w:rPr>
        <w:t>UBRICA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R</w:t>
      </w:r>
    </w:p>
    <w:p w:rsidR="001E0E05" w:rsidRPr="001E0E05" w:rsidRDefault="001E0E05">
      <w:pPr>
        <w:spacing w:line="256" w:lineRule="auto"/>
        <w:ind w:left="692" w:right="6282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V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R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EX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G</w:t>
      </w:r>
      <w:r w:rsidRPr="001E0E05">
        <w:rPr>
          <w:rFonts w:ascii="PMingLiU" w:eastAsia="Arial" w:hAnsi="PMingLiU" w:cs="Arial"/>
          <w:sz w:val="18"/>
          <w:szCs w:val="18"/>
        </w:rPr>
        <w:t>UN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- C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D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 xml:space="preserve">AIR </w:t>
      </w:r>
    </w:p>
    <w:p w:rsidR="001E0E05" w:rsidRPr="001E0E05" w:rsidRDefault="001E0E05">
      <w:pPr>
        <w:spacing w:line="256" w:lineRule="auto"/>
        <w:ind w:left="692" w:right="6282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W</w:t>
      </w:r>
      <w:r w:rsidRPr="001E0E05">
        <w:rPr>
          <w:rFonts w:ascii="PMingLiU" w:eastAsia="Arial" w:hAnsi="PMingLiU" w:cs="Arial"/>
          <w:sz w:val="18"/>
          <w:szCs w:val="18"/>
        </w:rPr>
        <w:t>ES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ERN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EN</w:t>
      </w:r>
      <w:r w:rsidRPr="001E0E05">
        <w:rPr>
          <w:rFonts w:ascii="PMingLiU" w:eastAsia="Arial" w:hAnsi="PMingLiU" w:cs="Arial"/>
          <w:sz w:val="18"/>
          <w:szCs w:val="18"/>
        </w:rPr>
        <w:t>G</w:t>
      </w:r>
      <w:r w:rsidRPr="001E0E05">
        <w:rPr>
          <w:rFonts w:ascii="PMingLiU" w:eastAsia="Arial" w:hAnsi="PMingLiU" w:cs="Arial"/>
          <w:sz w:val="18"/>
          <w:szCs w:val="18"/>
        </w:rPr>
        <w:t xml:space="preserve">RAVER </w:t>
      </w:r>
    </w:p>
    <w:p w:rsidR="00082124" w:rsidRPr="001E0E05" w:rsidRDefault="001E0E05">
      <w:pPr>
        <w:spacing w:line="256" w:lineRule="auto"/>
        <w:ind w:left="692" w:right="6282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ASER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DI</w:t>
      </w:r>
      <w:r w:rsidRPr="001E0E05">
        <w:rPr>
          <w:rFonts w:ascii="PMingLiU" w:eastAsia="Arial" w:hAnsi="PMingLiU" w:cs="Arial"/>
          <w:sz w:val="18"/>
          <w:szCs w:val="18"/>
        </w:rPr>
        <w:t>G</w:t>
      </w:r>
      <w:r w:rsidRPr="001E0E05">
        <w:rPr>
          <w:rFonts w:ascii="PMingLiU" w:eastAsia="Arial" w:hAnsi="PMingLiU" w:cs="Arial"/>
          <w:sz w:val="18"/>
          <w:szCs w:val="18"/>
        </w:rPr>
        <w:t>I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IZER</w:t>
      </w:r>
    </w:p>
    <w:p w:rsidR="00082124" w:rsidRPr="001E0E05" w:rsidRDefault="00082124">
      <w:pPr>
        <w:spacing w:before="1" w:line="220" w:lineRule="exact"/>
        <w:rPr>
          <w:rFonts w:ascii="PMingLiU" w:hAnsi="PMingLiU"/>
          <w:sz w:val="22"/>
          <w:szCs w:val="22"/>
        </w:rPr>
      </w:pPr>
    </w:p>
    <w:p w:rsidR="00082124" w:rsidRPr="001E0E05" w:rsidRDefault="001E0E05">
      <w:pPr>
        <w:ind w:left="157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M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ET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A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L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F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A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BRIC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A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TI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O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N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A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ND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PR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O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CESS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T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OO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LS</w:t>
      </w:r>
    </w:p>
    <w:p w:rsidR="00082124" w:rsidRPr="001E0E05" w:rsidRDefault="001E0E05">
      <w:pPr>
        <w:spacing w:before="14"/>
        <w:ind w:left="692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H</w:t>
      </w:r>
      <w:r w:rsidRPr="001E0E05">
        <w:rPr>
          <w:rFonts w:ascii="PMingLiU" w:eastAsia="Arial" w:hAnsi="PMingLiU" w:cs="Arial"/>
          <w:sz w:val="18"/>
          <w:szCs w:val="18"/>
        </w:rPr>
        <w:t>Y</w:t>
      </w:r>
      <w:r w:rsidRPr="001E0E05">
        <w:rPr>
          <w:rFonts w:ascii="PMingLiU" w:eastAsia="Arial" w:hAnsi="PMingLiU" w:cs="Arial"/>
          <w:sz w:val="18"/>
          <w:szCs w:val="18"/>
        </w:rPr>
        <w:t>PER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HERM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P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W</w:t>
      </w:r>
      <w:r w:rsidRPr="001E0E05">
        <w:rPr>
          <w:rFonts w:ascii="PMingLiU" w:eastAsia="Arial" w:hAnsi="PMingLiU" w:cs="Arial"/>
          <w:sz w:val="18"/>
          <w:szCs w:val="18"/>
        </w:rPr>
        <w:t>ER</w:t>
      </w: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>AX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8</w:t>
      </w:r>
      <w:r w:rsidRPr="001E0E05">
        <w:rPr>
          <w:rFonts w:ascii="PMingLiU" w:eastAsia="Arial" w:hAnsi="PMingLiU" w:cs="Arial"/>
          <w:sz w:val="18"/>
          <w:szCs w:val="18"/>
        </w:rPr>
        <w:t>5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P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AS</w:t>
      </w: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>A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CU</w:t>
      </w:r>
      <w:r w:rsidRPr="001E0E05">
        <w:rPr>
          <w:rFonts w:ascii="PMingLiU" w:eastAsia="Arial" w:hAnsi="PMingLiU" w:cs="Arial"/>
          <w:sz w:val="18"/>
          <w:szCs w:val="18"/>
        </w:rPr>
        <w:t>TT</w:t>
      </w:r>
      <w:r w:rsidRPr="001E0E05">
        <w:rPr>
          <w:rFonts w:ascii="PMingLiU" w:eastAsia="Arial" w:hAnsi="PMingLiU" w:cs="Arial"/>
          <w:sz w:val="18"/>
          <w:szCs w:val="18"/>
        </w:rPr>
        <w:t>ER</w:t>
      </w:r>
    </w:p>
    <w:p w:rsidR="001E0E05" w:rsidRPr="001E0E05" w:rsidRDefault="001E0E05">
      <w:pPr>
        <w:spacing w:before="14" w:line="256" w:lineRule="auto"/>
        <w:ind w:left="692" w:right="1990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P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AS</w:t>
      </w: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>A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CU</w:t>
      </w:r>
      <w:r w:rsidRPr="001E0E05">
        <w:rPr>
          <w:rFonts w:ascii="PMingLiU" w:eastAsia="Arial" w:hAnsi="PMingLiU" w:cs="Arial"/>
          <w:sz w:val="18"/>
          <w:szCs w:val="18"/>
        </w:rPr>
        <w:t>TT</w:t>
      </w:r>
      <w:r w:rsidRPr="001E0E05">
        <w:rPr>
          <w:rFonts w:ascii="PMingLiU" w:eastAsia="Arial" w:hAnsi="PMingLiU" w:cs="Arial"/>
          <w:sz w:val="18"/>
          <w:szCs w:val="18"/>
        </w:rPr>
        <w:t>ING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BED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AND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FU</w:t>
      </w: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>E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RECEIVER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- S</w:t>
      </w: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>A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(</w:t>
      </w:r>
      <w:r w:rsidRPr="001E0E05">
        <w:rPr>
          <w:rFonts w:ascii="PMingLiU" w:eastAsia="Arial" w:hAnsi="PMingLiU" w:cs="Arial"/>
          <w:sz w:val="18"/>
          <w:szCs w:val="18"/>
        </w:rPr>
        <w:t>1220</w:t>
      </w:r>
      <w:r w:rsidRPr="001E0E05">
        <w:rPr>
          <w:rFonts w:ascii="PMingLiU" w:eastAsia="Arial" w:hAnsi="PMingLiU" w:cs="Arial"/>
          <w:sz w:val="18"/>
          <w:szCs w:val="18"/>
        </w:rPr>
        <w:t>mm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x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1220mm</w:t>
      </w:r>
      <w:r w:rsidRPr="001E0E05">
        <w:rPr>
          <w:rFonts w:ascii="PMingLiU" w:eastAsia="Arial" w:hAnsi="PMingLiU" w:cs="Arial"/>
          <w:sz w:val="18"/>
          <w:szCs w:val="18"/>
        </w:rPr>
        <w:t xml:space="preserve">) </w:t>
      </w:r>
    </w:p>
    <w:p w:rsidR="00082124" w:rsidRPr="001E0E05" w:rsidRDefault="001E0E05">
      <w:pPr>
        <w:spacing w:before="14" w:line="256" w:lineRule="auto"/>
        <w:ind w:left="692" w:right="1990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P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AS</w:t>
      </w: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>A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CU</w:t>
      </w:r>
      <w:r w:rsidRPr="001E0E05">
        <w:rPr>
          <w:rFonts w:ascii="PMingLiU" w:eastAsia="Arial" w:hAnsi="PMingLiU" w:cs="Arial"/>
          <w:sz w:val="18"/>
          <w:szCs w:val="18"/>
        </w:rPr>
        <w:t>TT</w:t>
      </w:r>
      <w:r w:rsidRPr="001E0E05">
        <w:rPr>
          <w:rFonts w:ascii="PMingLiU" w:eastAsia="Arial" w:hAnsi="PMingLiU" w:cs="Arial"/>
          <w:sz w:val="18"/>
          <w:szCs w:val="18"/>
        </w:rPr>
        <w:t>ING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BED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AND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FU</w:t>
      </w: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>E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RECEIVER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 xml:space="preserve">- 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AR</w:t>
      </w:r>
      <w:r w:rsidRPr="001E0E05">
        <w:rPr>
          <w:rFonts w:ascii="PMingLiU" w:eastAsia="Arial" w:hAnsi="PMingLiU" w:cs="Arial"/>
          <w:sz w:val="18"/>
          <w:szCs w:val="18"/>
        </w:rPr>
        <w:t>G</w:t>
      </w:r>
      <w:r w:rsidRPr="001E0E05">
        <w:rPr>
          <w:rFonts w:ascii="PMingLiU" w:eastAsia="Arial" w:hAnsi="PMingLiU" w:cs="Arial"/>
          <w:sz w:val="18"/>
          <w:szCs w:val="18"/>
        </w:rPr>
        <w:t>E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(</w:t>
      </w:r>
      <w:r w:rsidRPr="001E0E05">
        <w:rPr>
          <w:rFonts w:ascii="PMingLiU" w:eastAsia="Arial" w:hAnsi="PMingLiU" w:cs="Arial"/>
          <w:sz w:val="18"/>
          <w:szCs w:val="18"/>
        </w:rPr>
        <w:t>1220</w:t>
      </w:r>
      <w:r w:rsidRPr="001E0E05">
        <w:rPr>
          <w:rFonts w:ascii="PMingLiU" w:eastAsia="Arial" w:hAnsi="PMingLiU" w:cs="Arial"/>
          <w:sz w:val="18"/>
          <w:szCs w:val="18"/>
        </w:rPr>
        <w:t>mm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x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1830mm</w:t>
      </w:r>
      <w:r w:rsidRPr="001E0E05">
        <w:rPr>
          <w:rFonts w:ascii="PMingLiU" w:eastAsia="Arial" w:hAnsi="PMingLiU" w:cs="Arial"/>
          <w:sz w:val="18"/>
          <w:szCs w:val="18"/>
        </w:rPr>
        <w:t>)</w:t>
      </w:r>
    </w:p>
    <w:p w:rsidR="00082124" w:rsidRPr="001E0E05" w:rsidRDefault="00082124">
      <w:pPr>
        <w:spacing w:before="1" w:line="220" w:lineRule="exact"/>
        <w:rPr>
          <w:rFonts w:ascii="PMingLiU" w:hAnsi="PMingLiU"/>
          <w:sz w:val="22"/>
          <w:szCs w:val="22"/>
        </w:rPr>
      </w:pPr>
    </w:p>
    <w:p w:rsidR="00082124" w:rsidRPr="001E0E05" w:rsidRDefault="001E0E05">
      <w:pPr>
        <w:ind w:left="157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PRINT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TO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 xml:space="preserve"> CUT</w:t>
      </w:r>
    </w:p>
    <w:p w:rsidR="00082124" w:rsidRPr="001E0E05" w:rsidRDefault="001E0E05">
      <w:pPr>
        <w:spacing w:before="14"/>
        <w:ind w:left="692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A</w:t>
      </w:r>
      <w:r w:rsidRPr="001E0E05">
        <w:rPr>
          <w:rFonts w:ascii="PMingLiU" w:eastAsia="Arial" w:hAnsi="PMingLiU" w:cs="Arial"/>
          <w:sz w:val="18"/>
          <w:szCs w:val="18"/>
        </w:rPr>
        <w:t>XY</w:t>
      </w:r>
      <w:r w:rsidRPr="001E0E05">
        <w:rPr>
          <w:rFonts w:ascii="PMingLiU" w:eastAsia="Arial" w:hAnsi="PMingLiU" w:cs="Arial"/>
          <w:sz w:val="18"/>
          <w:szCs w:val="18"/>
        </w:rPr>
        <w:t>Z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IP VISI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N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S</w:t>
      </w:r>
      <w:r w:rsidRPr="001E0E05">
        <w:rPr>
          <w:rFonts w:ascii="PMingLiU" w:eastAsia="Arial" w:hAnsi="PMingLiU" w:cs="Arial"/>
          <w:sz w:val="18"/>
          <w:szCs w:val="18"/>
        </w:rPr>
        <w:t>Y</w:t>
      </w:r>
      <w:r w:rsidRPr="001E0E05">
        <w:rPr>
          <w:rFonts w:ascii="PMingLiU" w:eastAsia="Arial" w:hAnsi="PMingLiU" w:cs="Arial"/>
          <w:sz w:val="18"/>
          <w:szCs w:val="18"/>
        </w:rPr>
        <w:t>S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EM</w:t>
      </w:r>
    </w:p>
    <w:p w:rsidR="00082124" w:rsidRPr="001E0E05" w:rsidRDefault="00082124">
      <w:pPr>
        <w:spacing w:before="15" w:line="220" w:lineRule="exact"/>
        <w:rPr>
          <w:rFonts w:ascii="PMingLiU" w:hAnsi="PMingLiU"/>
          <w:sz w:val="22"/>
          <w:szCs w:val="22"/>
        </w:rPr>
      </w:pPr>
    </w:p>
    <w:p w:rsidR="00082124" w:rsidRPr="001E0E05" w:rsidRDefault="001E0E05">
      <w:pPr>
        <w:ind w:left="157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SC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A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NNER</w:t>
      </w:r>
    </w:p>
    <w:p w:rsidR="00082124" w:rsidRPr="001E0E05" w:rsidRDefault="001E0E05">
      <w:pPr>
        <w:spacing w:before="14"/>
        <w:ind w:left="692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SCAN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ECH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3</w:t>
      </w:r>
      <w:r w:rsidRPr="001E0E05">
        <w:rPr>
          <w:rFonts w:ascii="PMingLiU" w:eastAsia="Arial" w:hAnsi="PMingLiU" w:cs="Arial"/>
          <w:sz w:val="18"/>
          <w:szCs w:val="18"/>
        </w:rPr>
        <w:t>D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scanne</w:t>
      </w:r>
      <w:r w:rsidRPr="001E0E05">
        <w:rPr>
          <w:rFonts w:ascii="PMingLiU" w:eastAsia="Arial" w:hAnsi="PMingLiU" w:cs="Arial"/>
          <w:sz w:val="18"/>
          <w:szCs w:val="18"/>
        </w:rPr>
        <w:t>r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w</w:t>
      </w:r>
      <w:r w:rsidRPr="001E0E05">
        <w:rPr>
          <w:rFonts w:ascii="PMingLiU" w:eastAsia="Arial" w:hAnsi="PMingLiU" w:cs="Arial"/>
          <w:sz w:val="18"/>
          <w:szCs w:val="18"/>
        </w:rPr>
        <w:t>i</w:t>
      </w:r>
      <w:r w:rsidRPr="001E0E05">
        <w:rPr>
          <w:rFonts w:ascii="PMingLiU" w:eastAsia="Arial" w:hAnsi="PMingLiU" w:cs="Arial"/>
          <w:sz w:val="18"/>
          <w:szCs w:val="18"/>
        </w:rPr>
        <w:t>th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so</w:t>
      </w:r>
      <w:r w:rsidRPr="001E0E05">
        <w:rPr>
          <w:rFonts w:ascii="PMingLiU" w:eastAsia="Arial" w:hAnsi="PMingLiU" w:cs="Arial"/>
          <w:sz w:val="18"/>
          <w:szCs w:val="18"/>
        </w:rPr>
        <w:t>ft</w:t>
      </w:r>
      <w:r w:rsidRPr="001E0E05">
        <w:rPr>
          <w:rFonts w:ascii="PMingLiU" w:eastAsia="Arial" w:hAnsi="PMingLiU" w:cs="Arial"/>
          <w:sz w:val="18"/>
          <w:szCs w:val="18"/>
        </w:rPr>
        <w:t>w</w:t>
      </w:r>
      <w:r w:rsidRPr="001E0E05">
        <w:rPr>
          <w:rFonts w:ascii="PMingLiU" w:eastAsia="Arial" w:hAnsi="PMingLiU" w:cs="Arial"/>
          <w:sz w:val="18"/>
          <w:szCs w:val="18"/>
        </w:rPr>
        <w:t>a</w:t>
      </w:r>
      <w:r w:rsidRPr="001E0E05">
        <w:rPr>
          <w:rFonts w:ascii="PMingLiU" w:eastAsia="Arial" w:hAnsi="PMingLiU" w:cs="Arial"/>
          <w:sz w:val="18"/>
          <w:szCs w:val="18"/>
        </w:rPr>
        <w:t>re</w:t>
      </w:r>
    </w:p>
    <w:p w:rsidR="00082124" w:rsidRPr="001E0E05" w:rsidRDefault="001E0E05">
      <w:pPr>
        <w:spacing w:before="14"/>
        <w:ind w:left="692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BARC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DE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READER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W</w:t>
      </w:r>
      <w:r w:rsidRPr="001E0E05">
        <w:rPr>
          <w:rFonts w:ascii="PMingLiU" w:eastAsia="Arial" w:hAnsi="PMingLiU" w:cs="Arial"/>
          <w:sz w:val="18"/>
          <w:szCs w:val="18"/>
        </w:rPr>
        <w:t>I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H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CABLE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proofErr w:type="gramStart"/>
      <w:r w:rsidRPr="001E0E05">
        <w:rPr>
          <w:rFonts w:ascii="PMingLiU" w:eastAsia="Arial" w:hAnsi="PMingLiU" w:cs="Arial"/>
          <w:sz w:val="18"/>
          <w:szCs w:val="18"/>
        </w:rPr>
        <w:t xml:space="preserve">( </w:t>
      </w:r>
      <w:proofErr w:type="spellStart"/>
      <w:r w:rsidRPr="001E0E05">
        <w:rPr>
          <w:rFonts w:ascii="PMingLiU" w:eastAsia="Arial" w:hAnsi="PMingLiU" w:cs="Arial"/>
          <w:sz w:val="18"/>
          <w:szCs w:val="18"/>
        </w:rPr>
        <w:t>P</w:t>
      </w:r>
      <w:r w:rsidRPr="001E0E05">
        <w:rPr>
          <w:rFonts w:ascii="PMingLiU" w:eastAsia="Arial" w:hAnsi="PMingLiU" w:cs="Arial"/>
          <w:sz w:val="18"/>
          <w:szCs w:val="18"/>
        </w:rPr>
        <w:t>anelbuild</w:t>
      </w:r>
      <w:r w:rsidRPr="001E0E05">
        <w:rPr>
          <w:rFonts w:ascii="PMingLiU" w:eastAsia="Arial" w:hAnsi="PMingLiU" w:cs="Arial"/>
          <w:sz w:val="18"/>
          <w:szCs w:val="18"/>
        </w:rPr>
        <w:t>er</w:t>
      </w:r>
      <w:proofErr w:type="spellEnd"/>
      <w:proofErr w:type="gramEnd"/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onl</w:t>
      </w:r>
      <w:r w:rsidRPr="001E0E05">
        <w:rPr>
          <w:rFonts w:ascii="PMingLiU" w:eastAsia="Arial" w:hAnsi="PMingLiU" w:cs="Arial"/>
          <w:sz w:val="18"/>
          <w:szCs w:val="18"/>
        </w:rPr>
        <w:t>y</w:t>
      </w:r>
      <w:r w:rsidRPr="001E0E05">
        <w:rPr>
          <w:rFonts w:ascii="PMingLiU" w:eastAsia="Arial" w:hAnsi="PMingLiU" w:cs="Arial"/>
          <w:sz w:val="18"/>
          <w:szCs w:val="18"/>
        </w:rPr>
        <w:t>)</w:t>
      </w:r>
    </w:p>
    <w:p w:rsidR="00082124" w:rsidRPr="001E0E05" w:rsidRDefault="00082124">
      <w:pPr>
        <w:spacing w:before="14" w:line="220" w:lineRule="exact"/>
        <w:rPr>
          <w:rFonts w:ascii="PMingLiU" w:hAnsi="PMingLiU"/>
          <w:sz w:val="22"/>
          <w:szCs w:val="22"/>
        </w:rPr>
      </w:pPr>
    </w:p>
    <w:p w:rsidR="00082124" w:rsidRPr="001E0E05" w:rsidRDefault="001E0E05">
      <w:pPr>
        <w:ind w:left="156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S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W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A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RF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C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O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LLECTI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O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N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A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TT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A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CH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M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ENTS</w:t>
      </w:r>
    </w:p>
    <w:p w:rsidR="00082124" w:rsidRPr="001E0E05" w:rsidRDefault="001E0E05">
      <w:pPr>
        <w:spacing w:before="14"/>
        <w:ind w:left="691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PRESSURE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F</w:t>
      </w:r>
      <w:r w:rsidRPr="001E0E05">
        <w:rPr>
          <w:rFonts w:ascii="PMingLiU" w:eastAsia="Arial" w:hAnsi="PMingLiU" w:cs="Arial"/>
          <w:sz w:val="18"/>
          <w:szCs w:val="18"/>
        </w:rPr>
        <w:t>OO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- HI</w:t>
      </w:r>
      <w:r w:rsidRPr="001E0E05">
        <w:rPr>
          <w:rFonts w:ascii="PMingLiU" w:eastAsia="Arial" w:hAnsi="PMingLiU" w:cs="Arial"/>
          <w:sz w:val="18"/>
          <w:szCs w:val="18"/>
        </w:rPr>
        <w:t>G</w:t>
      </w:r>
      <w:r w:rsidRPr="001E0E05">
        <w:rPr>
          <w:rFonts w:ascii="PMingLiU" w:eastAsia="Arial" w:hAnsi="PMingLiU" w:cs="Arial"/>
          <w:sz w:val="18"/>
          <w:szCs w:val="18"/>
        </w:rPr>
        <w:t>H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CAPACI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Y</w:t>
      </w:r>
    </w:p>
    <w:p w:rsidR="001E0E05" w:rsidRPr="001E0E05" w:rsidRDefault="001E0E05">
      <w:pPr>
        <w:spacing w:before="14" w:line="255" w:lineRule="auto"/>
        <w:ind w:left="691" w:right="2617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BRUSH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RING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A</w:t>
      </w:r>
      <w:r w:rsidRPr="001E0E05">
        <w:rPr>
          <w:rFonts w:ascii="PMingLiU" w:eastAsia="Arial" w:hAnsi="PMingLiU" w:cs="Arial"/>
          <w:sz w:val="18"/>
          <w:szCs w:val="18"/>
        </w:rPr>
        <w:t>TT</w:t>
      </w:r>
      <w:r w:rsidRPr="001E0E05">
        <w:rPr>
          <w:rFonts w:ascii="PMingLiU" w:eastAsia="Arial" w:hAnsi="PMingLiU" w:cs="Arial"/>
          <w:sz w:val="18"/>
          <w:szCs w:val="18"/>
        </w:rPr>
        <w:t>ACH</w:t>
      </w: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>ENT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F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R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HI</w:t>
      </w:r>
      <w:r w:rsidRPr="001E0E05">
        <w:rPr>
          <w:rFonts w:ascii="PMingLiU" w:eastAsia="Arial" w:hAnsi="PMingLiU" w:cs="Arial"/>
          <w:sz w:val="18"/>
          <w:szCs w:val="18"/>
        </w:rPr>
        <w:t>G</w:t>
      </w:r>
      <w:r w:rsidRPr="001E0E05">
        <w:rPr>
          <w:rFonts w:ascii="PMingLiU" w:eastAsia="Arial" w:hAnsi="PMingLiU" w:cs="Arial"/>
          <w:sz w:val="18"/>
          <w:szCs w:val="18"/>
        </w:rPr>
        <w:t>H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CAPACI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Y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PRESSURE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F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 xml:space="preserve">T </w:t>
      </w:r>
    </w:p>
    <w:p w:rsidR="00082124" w:rsidRPr="001E0E05" w:rsidRDefault="001E0E05">
      <w:pPr>
        <w:spacing w:before="14" w:line="255" w:lineRule="auto"/>
        <w:ind w:left="691" w:right="2617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BE</w:t>
      </w:r>
      <w:r w:rsidRPr="001E0E05">
        <w:rPr>
          <w:rFonts w:ascii="PMingLiU" w:eastAsia="Arial" w:hAnsi="PMingLiU" w:cs="Arial"/>
          <w:sz w:val="18"/>
          <w:szCs w:val="18"/>
        </w:rPr>
        <w:t>LL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W</w:t>
      </w:r>
      <w:r w:rsidRPr="001E0E05">
        <w:rPr>
          <w:rFonts w:ascii="PMingLiU" w:eastAsia="Arial" w:hAnsi="PMingLiU" w:cs="Arial"/>
          <w:sz w:val="18"/>
          <w:szCs w:val="18"/>
        </w:rPr>
        <w:t>S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SEAL F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R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HI</w:t>
      </w:r>
      <w:r w:rsidRPr="001E0E05">
        <w:rPr>
          <w:rFonts w:ascii="PMingLiU" w:eastAsia="Arial" w:hAnsi="PMingLiU" w:cs="Arial"/>
          <w:sz w:val="18"/>
          <w:szCs w:val="18"/>
        </w:rPr>
        <w:t>G</w:t>
      </w:r>
      <w:r w:rsidRPr="001E0E05">
        <w:rPr>
          <w:rFonts w:ascii="PMingLiU" w:eastAsia="Arial" w:hAnsi="PMingLiU" w:cs="Arial"/>
          <w:sz w:val="18"/>
          <w:szCs w:val="18"/>
        </w:rPr>
        <w:t>H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C</w:t>
      </w:r>
      <w:r w:rsidRPr="001E0E05">
        <w:rPr>
          <w:rFonts w:ascii="PMingLiU" w:eastAsia="Arial" w:hAnsi="PMingLiU" w:cs="Arial"/>
          <w:sz w:val="18"/>
          <w:szCs w:val="18"/>
        </w:rPr>
        <w:t>APACI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Y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PRESSURE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F</w:t>
      </w:r>
      <w:r w:rsidRPr="001E0E05">
        <w:rPr>
          <w:rFonts w:ascii="PMingLiU" w:eastAsia="Arial" w:hAnsi="PMingLiU" w:cs="Arial"/>
          <w:sz w:val="18"/>
          <w:szCs w:val="18"/>
        </w:rPr>
        <w:t>OO</w:t>
      </w:r>
      <w:r w:rsidRPr="001E0E05">
        <w:rPr>
          <w:rFonts w:ascii="PMingLiU" w:eastAsia="Arial" w:hAnsi="PMingLiU" w:cs="Arial"/>
          <w:sz w:val="18"/>
          <w:szCs w:val="18"/>
        </w:rPr>
        <w:t>T</w:t>
      </w:r>
    </w:p>
    <w:p w:rsidR="00082124" w:rsidRPr="001E0E05" w:rsidRDefault="001E0E05">
      <w:pPr>
        <w:spacing w:line="200" w:lineRule="exact"/>
        <w:ind w:left="691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PRESSURE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F</w:t>
      </w:r>
      <w:r w:rsidRPr="001E0E05">
        <w:rPr>
          <w:rFonts w:ascii="PMingLiU" w:eastAsia="Arial" w:hAnsi="PMingLiU" w:cs="Arial"/>
          <w:sz w:val="18"/>
          <w:szCs w:val="18"/>
        </w:rPr>
        <w:t>OO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- UNIVERSAL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5</w:t>
      </w:r>
      <w:r w:rsidRPr="001E0E05">
        <w:rPr>
          <w:rFonts w:ascii="PMingLiU" w:eastAsia="Arial" w:hAnsi="PMingLiU" w:cs="Arial"/>
          <w:sz w:val="18"/>
          <w:szCs w:val="18"/>
        </w:rPr>
        <w:t>Y</w:t>
      </w:r>
    </w:p>
    <w:p w:rsidR="00082124" w:rsidRPr="001E0E05" w:rsidRDefault="001E0E05">
      <w:pPr>
        <w:spacing w:before="14"/>
        <w:ind w:left="691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N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SE RIDER</w:t>
      </w:r>
    </w:p>
    <w:p w:rsidR="001E0E05" w:rsidRPr="001E0E05" w:rsidRDefault="001E0E05">
      <w:pPr>
        <w:spacing w:before="14" w:line="256" w:lineRule="auto"/>
        <w:ind w:left="691" w:right="2146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VACUUM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S</w:t>
      </w:r>
      <w:r w:rsidRPr="001E0E05">
        <w:rPr>
          <w:rFonts w:ascii="PMingLiU" w:eastAsia="Arial" w:hAnsi="PMingLiU" w:cs="Arial"/>
          <w:sz w:val="18"/>
          <w:szCs w:val="18"/>
        </w:rPr>
        <w:t>W</w:t>
      </w:r>
      <w:r w:rsidRPr="001E0E05">
        <w:rPr>
          <w:rFonts w:ascii="PMingLiU" w:eastAsia="Arial" w:hAnsi="PMingLiU" w:cs="Arial"/>
          <w:sz w:val="18"/>
          <w:szCs w:val="18"/>
        </w:rPr>
        <w:t>I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CHING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>ANIF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D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(DUAL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Z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OO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ING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C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NFI</w:t>
      </w:r>
      <w:r w:rsidRPr="001E0E05">
        <w:rPr>
          <w:rFonts w:ascii="PMingLiU" w:eastAsia="Arial" w:hAnsi="PMingLiU" w:cs="Arial"/>
          <w:sz w:val="18"/>
          <w:szCs w:val="18"/>
        </w:rPr>
        <w:t>G</w:t>
      </w:r>
      <w:r w:rsidRPr="001E0E05">
        <w:rPr>
          <w:rFonts w:ascii="PMingLiU" w:eastAsia="Arial" w:hAnsi="PMingLiU" w:cs="Arial"/>
          <w:sz w:val="18"/>
          <w:szCs w:val="18"/>
        </w:rPr>
        <w:t>UR</w:t>
      </w:r>
      <w:r w:rsidRPr="001E0E05">
        <w:rPr>
          <w:rFonts w:ascii="PMingLiU" w:eastAsia="Arial" w:hAnsi="PMingLiU" w:cs="Arial"/>
          <w:sz w:val="18"/>
          <w:szCs w:val="18"/>
        </w:rPr>
        <w:t>AT</w:t>
      </w:r>
      <w:r w:rsidRPr="001E0E05">
        <w:rPr>
          <w:rFonts w:ascii="PMingLiU" w:eastAsia="Arial" w:hAnsi="PMingLiU" w:cs="Arial"/>
          <w:sz w:val="18"/>
          <w:szCs w:val="18"/>
        </w:rPr>
        <w:t>I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 xml:space="preserve">NS) </w:t>
      </w:r>
    </w:p>
    <w:p w:rsidR="001E0E05" w:rsidRPr="001E0E05" w:rsidRDefault="001E0E05">
      <w:pPr>
        <w:spacing w:before="14" w:line="256" w:lineRule="auto"/>
        <w:ind w:left="691" w:right="2146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VACUUM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S</w:t>
      </w:r>
      <w:r w:rsidRPr="001E0E05">
        <w:rPr>
          <w:rFonts w:ascii="PMingLiU" w:eastAsia="Arial" w:hAnsi="PMingLiU" w:cs="Arial"/>
          <w:sz w:val="18"/>
          <w:szCs w:val="18"/>
        </w:rPr>
        <w:t>W</w:t>
      </w:r>
      <w:r w:rsidRPr="001E0E05">
        <w:rPr>
          <w:rFonts w:ascii="PMingLiU" w:eastAsia="Arial" w:hAnsi="PMingLiU" w:cs="Arial"/>
          <w:sz w:val="18"/>
          <w:szCs w:val="18"/>
        </w:rPr>
        <w:t>I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CHING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>ANIF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D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(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RIP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E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Z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OO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ING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C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NFI</w:t>
      </w:r>
      <w:r w:rsidRPr="001E0E05">
        <w:rPr>
          <w:rFonts w:ascii="PMingLiU" w:eastAsia="Arial" w:hAnsi="PMingLiU" w:cs="Arial"/>
          <w:sz w:val="18"/>
          <w:szCs w:val="18"/>
        </w:rPr>
        <w:t>G</w:t>
      </w:r>
      <w:r w:rsidRPr="001E0E05">
        <w:rPr>
          <w:rFonts w:ascii="PMingLiU" w:eastAsia="Arial" w:hAnsi="PMingLiU" w:cs="Arial"/>
          <w:sz w:val="18"/>
          <w:szCs w:val="18"/>
        </w:rPr>
        <w:t>U</w:t>
      </w:r>
      <w:r w:rsidRPr="001E0E05">
        <w:rPr>
          <w:rFonts w:ascii="PMingLiU" w:eastAsia="Arial" w:hAnsi="PMingLiU" w:cs="Arial"/>
          <w:sz w:val="18"/>
          <w:szCs w:val="18"/>
        </w:rPr>
        <w:t>RA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I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 xml:space="preserve">NS) </w:t>
      </w:r>
    </w:p>
    <w:p w:rsidR="00082124" w:rsidRPr="001E0E05" w:rsidRDefault="001E0E05">
      <w:pPr>
        <w:spacing w:before="14" w:line="256" w:lineRule="auto"/>
        <w:ind w:left="691" w:right="2146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ACM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DUST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E</w:t>
      </w:r>
      <w:r w:rsidRPr="001E0E05">
        <w:rPr>
          <w:rFonts w:ascii="PMingLiU" w:eastAsia="Arial" w:hAnsi="PMingLiU" w:cs="Arial"/>
          <w:sz w:val="18"/>
          <w:szCs w:val="18"/>
        </w:rPr>
        <w:t>XT</w:t>
      </w:r>
      <w:r w:rsidRPr="001E0E05">
        <w:rPr>
          <w:rFonts w:ascii="PMingLiU" w:eastAsia="Arial" w:hAnsi="PMingLiU" w:cs="Arial"/>
          <w:sz w:val="18"/>
          <w:szCs w:val="18"/>
        </w:rPr>
        <w:t>RAC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I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N</w:t>
      </w:r>
    </w:p>
    <w:p w:rsidR="00082124" w:rsidRPr="001E0E05" w:rsidRDefault="001E0E05">
      <w:pPr>
        <w:ind w:left="692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VAC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E</w:t>
      </w:r>
      <w:r w:rsidRPr="001E0E05">
        <w:rPr>
          <w:rFonts w:ascii="PMingLiU" w:eastAsia="Arial" w:hAnsi="PMingLiU" w:cs="Arial"/>
          <w:sz w:val="18"/>
          <w:szCs w:val="18"/>
        </w:rPr>
        <w:t>XT</w:t>
      </w:r>
      <w:r w:rsidRPr="001E0E05">
        <w:rPr>
          <w:rFonts w:ascii="PMingLiU" w:eastAsia="Arial" w:hAnsi="PMingLiU" w:cs="Arial"/>
          <w:sz w:val="18"/>
          <w:szCs w:val="18"/>
        </w:rPr>
        <w:t>ENSI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N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PIV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ING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ARM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AND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2</w:t>
      </w:r>
      <w:r w:rsidRPr="001E0E05">
        <w:rPr>
          <w:rFonts w:ascii="PMingLiU" w:eastAsia="Arial" w:hAnsi="PMingLiU" w:cs="Arial"/>
          <w:sz w:val="18"/>
          <w:szCs w:val="18"/>
        </w:rPr>
        <w:t>" VAC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H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 xml:space="preserve">SE </w:t>
      </w:r>
      <w:r w:rsidRPr="001E0E05">
        <w:rPr>
          <w:rFonts w:ascii="PMingLiU" w:eastAsia="Arial" w:hAnsi="PMingLiU" w:cs="Arial"/>
          <w:sz w:val="18"/>
          <w:szCs w:val="18"/>
        </w:rPr>
        <w:t>leng</w:t>
      </w:r>
      <w:r w:rsidRPr="001E0E05">
        <w:rPr>
          <w:rFonts w:ascii="PMingLiU" w:eastAsia="Arial" w:hAnsi="PMingLiU" w:cs="Arial"/>
          <w:sz w:val="18"/>
          <w:szCs w:val="18"/>
        </w:rPr>
        <w:t>th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50</w:t>
      </w:r>
      <w:r w:rsidRPr="001E0E05">
        <w:rPr>
          <w:rFonts w:ascii="PMingLiU" w:eastAsia="Arial" w:hAnsi="PMingLiU" w:cs="Arial"/>
          <w:sz w:val="18"/>
          <w:szCs w:val="18"/>
        </w:rPr>
        <w:t>ft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(</w:t>
      </w:r>
      <w:r w:rsidRPr="001E0E05">
        <w:rPr>
          <w:rFonts w:ascii="PMingLiU" w:eastAsia="Arial" w:hAnsi="PMingLiU" w:cs="Arial"/>
          <w:sz w:val="18"/>
          <w:szCs w:val="18"/>
        </w:rPr>
        <w:t>400</w:t>
      </w:r>
      <w:r w:rsidRPr="001E0E05">
        <w:rPr>
          <w:rFonts w:ascii="PMingLiU" w:eastAsia="Arial" w:hAnsi="PMingLiU" w:cs="Arial"/>
          <w:sz w:val="18"/>
          <w:szCs w:val="18"/>
        </w:rPr>
        <w:t>8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 xml:space="preserve">- </w:t>
      </w:r>
      <w:r w:rsidRPr="001E0E05">
        <w:rPr>
          <w:rFonts w:ascii="PMingLiU" w:eastAsia="Arial" w:hAnsi="PMingLiU" w:cs="Arial"/>
          <w:sz w:val="18"/>
          <w:szCs w:val="18"/>
        </w:rPr>
        <w:t>6022</w:t>
      </w:r>
      <w:r w:rsidRPr="001E0E05">
        <w:rPr>
          <w:rFonts w:ascii="PMingLiU" w:eastAsia="Arial" w:hAnsi="PMingLiU" w:cs="Arial"/>
          <w:sz w:val="18"/>
          <w:szCs w:val="18"/>
        </w:rPr>
        <w:t>)</w:t>
      </w:r>
    </w:p>
    <w:p w:rsidR="00082124" w:rsidRPr="001E0E05" w:rsidRDefault="00082124">
      <w:pPr>
        <w:spacing w:before="15" w:line="220" w:lineRule="exact"/>
        <w:rPr>
          <w:rFonts w:ascii="PMingLiU" w:hAnsi="PMingLiU"/>
          <w:sz w:val="22"/>
          <w:szCs w:val="22"/>
        </w:rPr>
      </w:pPr>
    </w:p>
    <w:p w:rsidR="00082124" w:rsidRPr="001E0E05" w:rsidRDefault="001E0E05">
      <w:pPr>
        <w:ind w:left="156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M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A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TERI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A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L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H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O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LD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D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O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W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N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O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PTI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O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NS</w:t>
      </w:r>
    </w:p>
    <w:p w:rsidR="00082124" w:rsidRPr="001E0E05" w:rsidRDefault="001E0E05">
      <w:pPr>
        <w:spacing w:before="14"/>
        <w:ind w:left="692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-S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C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A</w:t>
      </w: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>PING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KIT</w:t>
      </w:r>
    </w:p>
    <w:p w:rsidR="001E0E05" w:rsidRPr="001E0E05" w:rsidRDefault="001E0E05">
      <w:pPr>
        <w:spacing w:before="14" w:line="256" w:lineRule="auto"/>
        <w:ind w:left="692" w:right="5476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P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P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UP PINS (</w:t>
      </w:r>
      <w:r w:rsidRPr="001E0E05">
        <w:rPr>
          <w:rFonts w:ascii="PMingLiU" w:eastAsia="Arial" w:hAnsi="PMingLiU" w:cs="Arial"/>
          <w:sz w:val="18"/>
          <w:szCs w:val="18"/>
        </w:rPr>
        <w:t>each</w:t>
      </w:r>
      <w:r w:rsidRPr="001E0E05">
        <w:rPr>
          <w:rFonts w:ascii="PMingLiU" w:eastAsia="Arial" w:hAnsi="PMingLiU" w:cs="Arial"/>
          <w:sz w:val="18"/>
          <w:szCs w:val="18"/>
        </w:rPr>
        <w:t>)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(Y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les</w:t>
      </w:r>
      <w:r w:rsidRPr="001E0E05">
        <w:rPr>
          <w:rFonts w:ascii="PMingLiU" w:eastAsia="Arial" w:hAnsi="PMingLiU" w:cs="Arial"/>
          <w:sz w:val="18"/>
          <w:szCs w:val="18"/>
        </w:rPr>
        <w:t xml:space="preserve">s </w:t>
      </w:r>
      <w:r w:rsidRPr="001E0E05">
        <w:rPr>
          <w:rFonts w:ascii="PMingLiU" w:eastAsia="Arial" w:hAnsi="PMingLiU" w:cs="Arial"/>
          <w:sz w:val="18"/>
          <w:szCs w:val="18"/>
        </w:rPr>
        <w:t>70mm</w:t>
      </w:r>
      <w:r w:rsidRPr="001E0E05">
        <w:rPr>
          <w:rFonts w:ascii="PMingLiU" w:eastAsia="Arial" w:hAnsi="PMingLiU" w:cs="Arial"/>
          <w:sz w:val="18"/>
          <w:szCs w:val="18"/>
        </w:rPr>
        <w:t xml:space="preserve">) </w:t>
      </w:r>
    </w:p>
    <w:p w:rsidR="001E0E05" w:rsidRPr="001E0E05" w:rsidRDefault="001E0E05">
      <w:pPr>
        <w:spacing w:before="14" w:line="256" w:lineRule="auto"/>
        <w:ind w:left="692" w:right="5476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AU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 xml:space="preserve"> G</w:t>
      </w:r>
      <w:r w:rsidRPr="001E0E05">
        <w:rPr>
          <w:rFonts w:ascii="PMingLiU" w:eastAsia="Arial" w:hAnsi="PMingLiU" w:cs="Arial"/>
          <w:sz w:val="18"/>
          <w:szCs w:val="18"/>
        </w:rPr>
        <w:t>AN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RY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S</w:t>
      </w:r>
      <w:r w:rsidRPr="001E0E05">
        <w:rPr>
          <w:rFonts w:ascii="PMingLiU" w:eastAsia="Arial" w:hAnsi="PMingLiU" w:cs="Arial"/>
          <w:sz w:val="18"/>
          <w:szCs w:val="18"/>
        </w:rPr>
        <w:t>Q</w:t>
      </w:r>
      <w:r w:rsidRPr="001E0E05">
        <w:rPr>
          <w:rFonts w:ascii="PMingLiU" w:eastAsia="Arial" w:hAnsi="PMingLiU" w:cs="Arial"/>
          <w:sz w:val="18"/>
          <w:szCs w:val="18"/>
        </w:rPr>
        <w:t xml:space="preserve">UARING </w:t>
      </w:r>
    </w:p>
    <w:p w:rsidR="001E0E05" w:rsidRPr="001E0E05" w:rsidRDefault="001E0E05">
      <w:pPr>
        <w:spacing w:before="14" w:line="256" w:lineRule="auto"/>
        <w:ind w:left="692" w:right="5476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AU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Z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NE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>ANA</w:t>
      </w:r>
      <w:r w:rsidRPr="001E0E05">
        <w:rPr>
          <w:rFonts w:ascii="PMingLiU" w:eastAsia="Arial" w:hAnsi="PMingLiU" w:cs="Arial"/>
          <w:sz w:val="18"/>
          <w:szCs w:val="18"/>
        </w:rPr>
        <w:t>G</w:t>
      </w:r>
      <w:r w:rsidRPr="001E0E05">
        <w:rPr>
          <w:rFonts w:ascii="PMingLiU" w:eastAsia="Arial" w:hAnsi="PMingLiU" w:cs="Arial"/>
          <w:sz w:val="18"/>
          <w:szCs w:val="18"/>
        </w:rPr>
        <w:t>E</w:t>
      </w: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 xml:space="preserve">ENT </w:t>
      </w:r>
    </w:p>
    <w:p w:rsidR="001E0E05" w:rsidRPr="001E0E05" w:rsidRDefault="001E0E05">
      <w:pPr>
        <w:spacing w:before="14" w:line="256" w:lineRule="auto"/>
        <w:ind w:left="692" w:right="5476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RE</w:t>
      </w:r>
      <w:r w:rsidRPr="001E0E05">
        <w:rPr>
          <w:rFonts w:ascii="PMingLiU" w:eastAsia="Arial" w:hAnsi="PMingLiU" w:cs="Arial"/>
          <w:sz w:val="18"/>
          <w:szCs w:val="18"/>
        </w:rPr>
        <w:t>G</w:t>
      </w:r>
      <w:r w:rsidRPr="001E0E05">
        <w:rPr>
          <w:rFonts w:ascii="PMingLiU" w:eastAsia="Arial" w:hAnsi="PMingLiU" w:cs="Arial"/>
          <w:sz w:val="18"/>
          <w:szCs w:val="18"/>
        </w:rPr>
        <w:t>ENERA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IVE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B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W</w:t>
      </w:r>
      <w:r w:rsidRPr="001E0E05">
        <w:rPr>
          <w:rFonts w:ascii="PMingLiU" w:eastAsia="Arial" w:hAnsi="PMingLiU" w:cs="Arial"/>
          <w:sz w:val="18"/>
          <w:szCs w:val="18"/>
        </w:rPr>
        <w:t>ER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8</w:t>
      </w:r>
      <w:r w:rsidRPr="001E0E05">
        <w:rPr>
          <w:rFonts w:ascii="PMingLiU" w:eastAsia="Arial" w:hAnsi="PMingLiU" w:cs="Arial"/>
          <w:sz w:val="18"/>
          <w:szCs w:val="18"/>
        </w:rPr>
        <w:t>.</w:t>
      </w:r>
      <w:r w:rsidRPr="001E0E05">
        <w:rPr>
          <w:rFonts w:ascii="PMingLiU" w:eastAsia="Arial" w:hAnsi="PMingLiU" w:cs="Arial"/>
          <w:sz w:val="18"/>
          <w:szCs w:val="18"/>
        </w:rPr>
        <w:t>5</w:t>
      </w:r>
      <w:r w:rsidRPr="001E0E05">
        <w:rPr>
          <w:rFonts w:ascii="PMingLiU" w:eastAsia="Arial" w:hAnsi="PMingLiU" w:cs="Arial"/>
          <w:sz w:val="18"/>
          <w:szCs w:val="18"/>
        </w:rPr>
        <w:t xml:space="preserve">HP </w:t>
      </w:r>
    </w:p>
    <w:p w:rsidR="001E0E05" w:rsidRPr="001E0E05" w:rsidRDefault="001E0E05">
      <w:pPr>
        <w:spacing w:before="14" w:line="256" w:lineRule="auto"/>
        <w:ind w:left="692" w:right="5476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RE</w:t>
      </w:r>
      <w:r w:rsidRPr="001E0E05">
        <w:rPr>
          <w:rFonts w:ascii="PMingLiU" w:eastAsia="Arial" w:hAnsi="PMingLiU" w:cs="Arial"/>
          <w:sz w:val="18"/>
          <w:szCs w:val="18"/>
        </w:rPr>
        <w:t>G</w:t>
      </w:r>
      <w:r w:rsidRPr="001E0E05">
        <w:rPr>
          <w:rFonts w:ascii="PMingLiU" w:eastAsia="Arial" w:hAnsi="PMingLiU" w:cs="Arial"/>
          <w:sz w:val="18"/>
          <w:szCs w:val="18"/>
        </w:rPr>
        <w:t>ENERA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IVE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B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W</w:t>
      </w:r>
      <w:r w:rsidRPr="001E0E05">
        <w:rPr>
          <w:rFonts w:ascii="PMingLiU" w:eastAsia="Arial" w:hAnsi="PMingLiU" w:cs="Arial"/>
          <w:sz w:val="18"/>
          <w:szCs w:val="18"/>
        </w:rPr>
        <w:t>ER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11</w:t>
      </w:r>
      <w:r w:rsidRPr="001E0E05">
        <w:rPr>
          <w:rFonts w:ascii="PMingLiU" w:eastAsia="Arial" w:hAnsi="PMingLiU" w:cs="Arial"/>
          <w:sz w:val="18"/>
          <w:szCs w:val="18"/>
        </w:rPr>
        <w:t>.</w:t>
      </w:r>
      <w:r w:rsidRPr="001E0E05">
        <w:rPr>
          <w:rFonts w:ascii="PMingLiU" w:eastAsia="Arial" w:hAnsi="PMingLiU" w:cs="Arial"/>
          <w:sz w:val="18"/>
          <w:szCs w:val="18"/>
        </w:rPr>
        <w:t>5</w:t>
      </w:r>
      <w:r w:rsidRPr="001E0E05">
        <w:rPr>
          <w:rFonts w:ascii="PMingLiU" w:eastAsia="Arial" w:hAnsi="PMingLiU" w:cs="Arial"/>
          <w:sz w:val="18"/>
          <w:szCs w:val="18"/>
        </w:rPr>
        <w:t xml:space="preserve">HP </w:t>
      </w:r>
    </w:p>
    <w:p w:rsidR="001E0E05" w:rsidRPr="001E0E05" w:rsidRDefault="001E0E05">
      <w:pPr>
        <w:spacing w:before="14" w:line="256" w:lineRule="auto"/>
        <w:ind w:left="692" w:right="5476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RE</w:t>
      </w:r>
      <w:r w:rsidRPr="001E0E05">
        <w:rPr>
          <w:rFonts w:ascii="PMingLiU" w:eastAsia="Arial" w:hAnsi="PMingLiU" w:cs="Arial"/>
          <w:sz w:val="18"/>
          <w:szCs w:val="18"/>
        </w:rPr>
        <w:t>G</w:t>
      </w:r>
      <w:r w:rsidRPr="001E0E05">
        <w:rPr>
          <w:rFonts w:ascii="PMingLiU" w:eastAsia="Arial" w:hAnsi="PMingLiU" w:cs="Arial"/>
          <w:sz w:val="18"/>
          <w:szCs w:val="18"/>
        </w:rPr>
        <w:t>ENERA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IVE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B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W</w:t>
      </w:r>
      <w:r w:rsidRPr="001E0E05">
        <w:rPr>
          <w:rFonts w:ascii="PMingLiU" w:eastAsia="Arial" w:hAnsi="PMingLiU" w:cs="Arial"/>
          <w:sz w:val="18"/>
          <w:szCs w:val="18"/>
        </w:rPr>
        <w:t>ER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14</w:t>
      </w:r>
      <w:r w:rsidRPr="001E0E05">
        <w:rPr>
          <w:rFonts w:ascii="PMingLiU" w:eastAsia="Arial" w:hAnsi="PMingLiU" w:cs="Arial"/>
          <w:sz w:val="18"/>
          <w:szCs w:val="18"/>
        </w:rPr>
        <w:t>.</w:t>
      </w:r>
      <w:r w:rsidRPr="001E0E05">
        <w:rPr>
          <w:rFonts w:ascii="PMingLiU" w:eastAsia="Arial" w:hAnsi="PMingLiU" w:cs="Arial"/>
          <w:sz w:val="18"/>
          <w:szCs w:val="18"/>
        </w:rPr>
        <w:t>75</w:t>
      </w:r>
      <w:r w:rsidRPr="001E0E05">
        <w:rPr>
          <w:rFonts w:ascii="PMingLiU" w:eastAsia="Arial" w:hAnsi="PMingLiU" w:cs="Arial"/>
          <w:sz w:val="18"/>
          <w:szCs w:val="18"/>
        </w:rPr>
        <w:t xml:space="preserve">HP </w:t>
      </w:r>
    </w:p>
    <w:p w:rsidR="001E0E05" w:rsidRPr="001E0E05" w:rsidRDefault="001E0E05">
      <w:pPr>
        <w:spacing w:before="14" w:line="256" w:lineRule="auto"/>
        <w:ind w:left="692" w:right="5476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RE</w:t>
      </w:r>
      <w:r w:rsidRPr="001E0E05">
        <w:rPr>
          <w:rFonts w:ascii="PMingLiU" w:eastAsia="Arial" w:hAnsi="PMingLiU" w:cs="Arial"/>
          <w:sz w:val="18"/>
          <w:szCs w:val="18"/>
        </w:rPr>
        <w:t>G</w:t>
      </w:r>
      <w:r w:rsidRPr="001E0E05">
        <w:rPr>
          <w:rFonts w:ascii="PMingLiU" w:eastAsia="Arial" w:hAnsi="PMingLiU" w:cs="Arial"/>
          <w:sz w:val="18"/>
          <w:szCs w:val="18"/>
        </w:rPr>
        <w:t>ENERA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IVE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B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W</w:t>
      </w:r>
      <w:r w:rsidRPr="001E0E05">
        <w:rPr>
          <w:rFonts w:ascii="PMingLiU" w:eastAsia="Arial" w:hAnsi="PMingLiU" w:cs="Arial"/>
          <w:sz w:val="18"/>
          <w:szCs w:val="18"/>
        </w:rPr>
        <w:t>ER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20</w:t>
      </w:r>
      <w:r w:rsidRPr="001E0E05">
        <w:rPr>
          <w:rFonts w:ascii="PMingLiU" w:eastAsia="Arial" w:hAnsi="PMingLiU" w:cs="Arial"/>
          <w:sz w:val="18"/>
          <w:szCs w:val="18"/>
        </w:rPr>
        <w:t xml:space="preserve">HP </w:t>
      </w:r>
    </w:p>
    <w:p w:rsidR="00082124" w:rsidRPr="001E0E05" w:rsidRDefault="001E0E05">
      <w:pPr>
        <w:spacing w:before="14" w:line="256" w:lineRule="auto"/>
        <w:ind w:left="692" w:right="5476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BUSCH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>INK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PU</w:t>
      </w: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>P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4</w:t>
      </w:r>
      <w:r w:rsidRPr="001E0E05">
        <w:rPr>
          <w:rFonts w:ascii="PMingLiU" w:eastAsia="Arial" w:hAnsi="PMingLiU" w:cs="Arial"/>
          <w:sz w:val="18"/>
          <w:szCs w:val="18"/>
        </w:rPr>
        <w:t>.</w:t>
      </w:r>
      <w:r w:rsidRPr="001E0E05">
        <w:rPr>
          <w:rFonts w:ascii="PMingLiU" w:eastAsia="Arial" w:hAnsi="PMingLiU" w:cs="Arial"/>
          <w:sz w:val="18"/>
          <w:szCs w:val="18"/>
        </w:rPr>
        <w:t>8</w:t>
      </w:r>
      <w:r w:rsidRPr="001E0E05">
        <w:rPr>
          <w:rFonts w:ascii="PMingLiU" w:eastAsia="Arial" w:hAnsi="PMingLiU" w:cs="Arial"/>
          <w:sz w:val="18"/>
          <w:szCs w:val="18"/>
        </w:rPr>
        <w:t>KW</w:t>
      </w:r>
    </w:p>
    <w:p w:rsidR="00082124" w:rsidRPr="001E0E05" w:rsidRDefault="001E0E05">
      <w:pPr>
        <w:spacing w:line="200" w:lineRule="exact"/>
        <w:ind w:left="691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BUSCH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>INK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PU</w:t>
      </w: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>P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6</w:t>
      </w:r>
      <w:r w:rsidRPr="001E0E05">
        <w:rPr>
          <w:rFonts w:ascii="PMingLiU" w:eastAsia="Arial" w:hAnsi="PMingLiU" w:cs="Arial"/>
          <w:sz w:val="18"/>
          <w:szCs w:val="18"/>
        </w:rPr>
        <w:t>.</w:t>
      </w:r>
      <w:r w:rsidRPr="001E0E05">
        <w:rPr>
          <w:rFonts w:ascii="PMingLiU" w:eastAsia="Arial" w:hAnsi="PMingLiU" w:cs="Arial"/>
          <w:sz w:val="18"/>
          <w:szCs w:val="18"/>
        </w:rPr>
        <w:t>8</w:t>
      </w:r>
      <w:r w:rsidRPr="001E0E05">
        <w:rPr>
          <w:rFonts w:ascii="PMingLiU" w:eastAsia="Arial" w:hAnsi="PMingLiU" w:cs="Arial"/>
          <w:sz w:val="18"/>
          <w:szCs w:val="18"/>
        </w:rPr>
        <w:t>KW</w:t>
      </w:r>
    </w:p>
    <w:p w:rsidR="00082124" w:rsidRPr="001E0E05" w:rsidRDefault="001E0E05">
      <w:pPr>
        <w:spacing w:before="14"/>
        <w:ind w:left="691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BUSCH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>INK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PU</w:t>
      </w: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>P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6</w:t>
      </w:r>
      <w:r w:rsidRPr="001E0E05">
        <w:rPr>
          <w:rFonts w:ascii="PMingLiU" w:eastAsia="Arial" w:hAnsi="PMingLiU" w:cs="Arial"/>
          <w:sz w:val="18"/>
          <w:szCs w:val="18"/>
        </w:rPr>
        <w:t>.</w:t>
      </w:r>
      <w:r w:rsidRPr="001E0E05">
        <w:rPr>
          <w:rFonts w:ascii="PMingLiU" w:eastAsia="Arial" w:hAnsi="PMingLiU" w:cs="Arial"/>
          <w:sz w:val="18"/>
          <w:szCs w:val="18"/>
        </w:rPr>
        <w:t>8</w:t>
      </w:r>
      <w:r w:rsidRPr="001E0E05">
        <w:rPr>
          <w:rFonts w:ascii="PMingLiU" w:eastAsia="Arial" w:hAnsi="PMingLiU" w:cs="Arial"/>
          <w:sz w:val="18"/>
          <w:szCs w:val="18"/>
        </w:rPr>
        <w:t>KW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w</w:t>
      </w:r>
      <w:r w:rsidRPr="001E0E05">
        <w:rPr>
          <w:rFonts w:ascii="PMingLiU" w:eastAsia="Arial" w:hAnsi="PMingLiU" w:cs="Arial"/>
          <w:sz w:val="18"/>
          <w:szCs w:val="18"/>
        </w:rPr>
        <w:t>i</w:t>
      </w:r>
      <w:r w:rsidRPr="001E0E05">
        <w:rPr>
          <w:rFonts w:ascii="PMingLiU" w:eastAsia="Arial" w:hAnsi="PMingLiU" w:cs="Arial"/>
          <w:sz w:val="18"/>
          <w:szCs w:val="18"/>
        </w:rPr>
        <w:t>th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proofErr w:type="spellStart"/>
      <w:r w:rsidRPr="001E0E05">
        <w:rPr>
          <w:rFonts w:ascii="PMingLiU" w:eastAsia="Arial" w:hAnsi="PMingLiU" w:cs="Arial"/>
          <w:sz w:val="18"/>
          <w:szCs w:val="18"/>
        </w:rPr>
        <w:t>v</w:t>
      </w:r>
      <w:r w:rsidRPr="001E0E05">
        <w:rPr>
          <w:rFonts w:ascii="PMingLiU" w:eastAsia="Arial" w:hAnsi="PMingLiU" w:cs="Arial"/>
          <w:sz w:val="18"/>
          <w:szCs w:val="18"/>
        </w:rPr>
        <w:t>a</w:t>
      </w:r>
      <w:r w:rsidRPr="001E0E05">
        <w:rPr>
          <w:rFonts w:ascii="PMingLiU" w:eastAsia="Arial" w:hAnsi="PMingLiU" w:cs="Arial"/>
          <w:sz w:val="18"/>
          <w:szCs w:val="18"/>
        </w:rPr>
        <w:t>c</w:t>
      </w:r>
      <w:proofErr w:type="spellEnd"/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p</w:t>
      </w:r>
      <w:r w:rsidRPr="001E0E05">
        <w:rPr>
          <w:rFonts w:ascii="PMingLiU" w:eastAsia="Arial" w:hAnsi="PMingLiU" w:cs="Arial"/>
          <w:sz w:val="18"/>
          <w:szCs w:val="18"/>
        </w:rPr>
        <w:t>r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ec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io</w:t>
      </w:r>
      <w:r w:rsidRPr="001E0E05">
        <w:rPr>
          <w:rFonts w:ascii="PMingLiU" w:eastAsia="Arial" w:hAnsi="PMingLiU" w:cs="Arial"/>
          <w:sz w:val="18"/>
          <w:szCs w:val="18"/>
        </w:rPr>
        <w:t>n</w:t>
      </w:r>
    </w:p>
    <w:p w:rsidR="00082124" w:rsidRPr="001E0E05" w:rsidRDefault="001E0E05">
      <w:pPr>
        <w:spacing w:before="14"/>
        <w:ind w:left="691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BECKER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10</w:t>
      </w:r>
      <w:r w:rsidRPr="001E0E05">
        <w:rPr>
          <w:rFonts w:ascii="PMingLiU" w:eastAsia="Arial" w:hAnsi="PMingLiU" w:cs="Arial"/>
          <w:sz w:val="18"/>
          <w:szCs w:val="18"/>
        </w:rPr>
        <w:t>HP</w:t>
      </w:r>
    </w:p>
    <w:p w:rsidR="00082124" w:rsidRPr="001E0E05" w:rsidRDefault="001E0E05">
      <w:pPr>
        <w:spacing w:before="14"/>
        <w:ind w:left="691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BECKER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10</w:t>
      </w:r>
      <w:r w:rsidRPr="001E0E05">
        <w:rPr>
          <w:rFonts w:ascii="PMingLiU" w:eastAsia="Arial" w:hAnsi="PMingLiU" w:cs="Arial"/>
          <w:sz w:val="18"/>
          <w:szCs w:val="18"/>
        </w:rPr>
        <w:t>HP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w</w:t>
      </w:r>
      <w:r w:rsidRPr="001E0E05">
        <w:rPr>
          <w:rFonts w:ascii="PMingLiU" w:eastAsia="Arial" w:hAnsi="PMingLiU" w:cs="Arial"/>
          <w:sz w:val="18"/>
          <w:szCs w:val="18"/>
        </w:rPr>
        <w:t>i</w:t>
      </w:r>
      <w:r w:rsidRPr="001E0E05">
        <w:rPr>
          <w:rFonts w:ascii="PMingLiU" w:eastAsia="Arial" w:hAnsi="PMingLiU" w:cs="Arial"/>
          <w:sz w:val="18"/>
          <w:szCs w:val="18"/>
        </w:rPr>
        <w:t>th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proofErr w:type="spellStart"/>
      <w:r w:rsidRPr="001E0E05">
        <w:rPr>
          <w:rFonts w:ascii="PMingLiU" w:eastAsia="Arial" w:hAnsi="PMingLiU" w:cs="Arial"/>
          <w:sz w:val="18"/>
          <w:szCs w:val="18"/>
        </w:rPr>
        <w:t>v</w:t>
      </w:r>
      <w:r w:rsidRPr="001E0E05">
        <w:rPr>
          <w:rFonts w:ascii="PMingLiU" w:eastAsia="Arial" w:hAnsi="PMingLiU" w:cs="Arial"/>
          <w:sz w:val="18"/>
          <w:szCs w:val="18"/>
        </w:rPr>
        <w:t>a</w:t>
      </w:r>
      <w:r w:rsidRPr="001E0E05">
        <w:rPr>
          <w:rFonts w:ascii="PMingLiU" w:eastAsia="Arial" w:hAnsi="PMingLiU" w:cs="Arial"/>
          <w:sz w:val="18"/>
          <w:szCs w:val="18"/>
        </w:rPr>
        <w:t>c</w:t>
      </w:r>
      <w:proofErr w:type="spellEnd"/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p</w:t>
      </w:r>
      <w:r w:rsidRPr="001E0E05">
        <w:rPr>
          <w:rFonts w:ascii="PMingLiU" w:eastAsia="Arial" w:hAnsi="PMingLiU" w:cs="Arial"/>
          <w:sz w:val="18"/>
          <w:szCs w:val="18"/>
        </w:rPr>
        <w:t>r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ec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io</w:t>
      </w:r>
      <w:r w:rsidRPr="001E0E05">
        <w:rPr>
          <w:rFonts w:ascii="PMingLiU" w:eastAsia="Arial" w:hAnsi="PMingLiU" w:cs="Arial"/>
          <w:sz w:val="18"/>
          <w:szCs w:val="18"/>
        </w:rPr>
        <w:t>n</w:t>
      </w:r>
    </w:p>
    <w:p w:rsidR="00082124" w:rsidRPr="001E0E05" w:rsidRDefault="001E0E05">
      <w:pPr>
        <w:spacing w:before="14"/>
        <w:ind w:left="691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PU</w:t>
      </w: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>P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SI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ENCER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(</w:t>
      </w:r>
      <w:r w:rsidRPr="001E0E05">
        <w:rPr>
          <w:rFonts w:ascii="PMingLiU" w:eastAsia="Arial" w:hAnsi="PMingLiU" w:cs="Arial"/>
          <w:sz w:val="18"/>
          <w:szCs w:val="18"/>
        </w:rPr>
        <w:t>2</w:t>
      </w:r>
      <w:r w:rsidRPr="001E0E05">
        <w:rPr>
          <w:rFonts w:ascii="PMingLiU" w:eastAsia="Arial" w:hAnsi="PMingLiU" w:cs="Arial"/>
          <w:sz w:val="18"/>
          <w:szCs w:val="18"/>
        </w:rPr>
        <w:t>.</w:t>
      </w:r>
      <w:r w:rsidRPr="001E0E05">
        <w:rPr>
          <w:rFonts w:ascii="PMingLiU" w:eastAsia="Arial" w:hAnsi="PMingLiU" w:cs="Arial"/>
          <w:sz w:val="18"/>
          <w:szCs w:val="18"/>
        </w:rPr>
        <w:t>5</w:t>
      </w:r>
      <w:r w:rsidRPr="001E0E05">
        <w:rPr>
          <w:rFonts w:ascii="PMingLiU" w:eastAsia="Arial" w:hAnsi="PMingLiU" w:cs="Arial"/>
          <w:sz w:val="18"/>
          <w:szCs w:val="18"/>
        </w:rPr>
        <w:t>"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f</w:t>
      </w:r>
      <w:r w:rsidRPr="001E0E05">
        <w:rPr>
          <w:rFonts w:ascii="PMingLiU" w:eastAsia="Arial" w:hAnsi="PMingLiU" w:cs="Arial"/>
          <w:sz w:val="18"/>
          <w:szCs w:val="18"/>
        </w:rPr>
        <w:t>i</w:t>
      </w:r>
      <w:r w:rsidRPr="001E0E05">
        <w:rPr>
          <w:rFonts w:ascii="PMingLiU" w:eastAsia="Arial" w:hAnsi="PMingLiU" w:cs="Arial"/>
          <w:sz w:val="18"/>
          <w:szCs w:val="18"/>
        </w:rPr>
        <w:t>ts</w:t>
      </w:r>
      <w:r w:rsidRPr="001E0E05">
        <w:rPr>
          <w:rFonts w:ascii="PMingLiU" w:eastAsia="Arial" w:hAnsi="PMingLiU" w:cs="Arial"/>
          <w:sz w:val="18"/>
          <w:szCs w:val="18"/>
        </w:rPr>
        <w:t xml:space="preserve"> al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 xml:space="preserve"> blo</w:t>
      </w:r>
      <w:r w:rsidRPr="001E0E05">
        <w:rPr>
          <w:rFonts w:ascii="PMingLiU" w:eastAsia="Arial" w:hAnsi="PMingLiU" w:cs="Arial"/>
          <w:sz w:val="18"/>
          <w:szCs w:val="18"/>
        </w:rPr>
        <w:t>w</w:t>
      </w:r>
      <w:r w:rsidRPr="001E0E05">
        <w:rPr>
          <w:rFonts w:ascii="PMingLiU" w:eastAsia="Arial" w:hAnsi="PMingLiU" w:cs="Arial"/>
          <w:sz w:val="18"/>
          <w:szCs w:val="18"/>
        </w:rPr>
        <w:t>e</w:t>
      </w:r>
      <w:r w:rsidRPr="001E0E05">
        <w:rPr>
          <w:rFonts w:ascii="PMingLiU" w:eastAsia="Arial" w:hAnsi="PMingLiU" w:cs="Arial"/>
          <w:sz w:val="18"/>
          <w:szCs w:val="18"/>
        </w:rPr>
        <w:t>rs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&amp;</w:t>
      </w:r>
      <w:r w:rsidRPr="001E0E05">
        <w:rPr>
          <w:rFonts w:ascii="PMingLiU" w:eastAsia="Arial" w:hAnsi="PMingLiU" w:cs="Arial"/>
          <w:sz w:val="18"/>
          <w:szCs w:val="18"/>
        </w:rPr>
        <w:t xml:space="preserve"> silence</w:t>
      </w:r>
      <w:r w:rsidRPr="001E0E05">
        <w:rPr>
          <w:rFonts w:ascii="PMingLiU" w:eastAsia="Arial" w:hAnsi="PMingLiU" w:cs="Arial"/>
          <w:sz w:val="18"/>
          <w:szCs w:val="18"/>
        </w:rPr>
        <w:t>r</w:t>
      </w:r>
      <w:r w:rsidRPr="001E0E05">
        <w:rPr>
          <w:rFonts w:ascii="PMingLiU" w:eastAsia="Arial" w:hAnsi="PMingLiU" w:cs="Arial"/>
          <w:sz w:val="18"/>
          <w:szCs w:val="18"/>
        </w:rPr>
        <w:t>s</w:t>
      </w:r>
      <w:r w:rsidRPr="001E0E05">
        <w:rPr>
          <w:rFonts w:ascii="PMingLiU" w:eastAsia="Arial" w:hAnsi="PMingLiU" w:cs="Arial"/>
          <w:sz w:val="18"/>
          <w:szCs w:val="18"/>
        </w:rPr>
        <w:t>)</w:t>
      </w:r>
    </w:p>
    <w:p w:rsidR="001E0E05" w:rsidRPr="001E0E05" w:rsidRDefault="001E0E05">
      <w:pPr>
        <w:spacing w:before="14" w:line="256" w:lineRule="auto"/>
        <w:ind w:left="691" w:right="3781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 xml:space="preserve">KNIFE </w:t>
      </w: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>A</w:t>
      </w:r>
      <w:r w:rsidRPr="001E0E05">
        <w:rPr>
          <w:rFonts w:ascii="PMingLiU" w:eastAsia="Arial" w:hAnsi="PMingLiU" w:cs="Arial"/>
          <w:sz w:val="18"/>
          <w:szCs w:val="18"/>
        </w:rPr>
        <w:t>TT</w:t>
      </w:r>
      <w:r w:rsidRPr="001E0E05">
        <w:rPr>
          <w:rFonts w:ascii="PMingLiU" w:eastAsia="Arial" w:hAnsi="PMingLiU" w:cs="Arial"/>
          <w:sz w:val="18"/>
          <w:szCs w:val="18"/>
        </w:rPr>
        <w:t>ING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(Pr</w:t>
      </w:r>
      <w:r w:rsidRPr="001E0E05">
        <w:rPr>
          <w:rFonts w:ascii="PMingLiU" w:eastAsia="Arial" w:hAnsi="PMingLiU" w:cs="Arial"/>
          <w:sz w:val="18"/>
          <w:szCs w:val="18"/>
        </w:rPr>
        <w:t>ic</w:t>
      </w:r>
      <w:r w:rsidRPr="001E0E05">
        <w:rPr>
          <w:rFonts w:ascii="PMingLiU" w:eastAsia="Arial" w:hAnsi="PMingLiU" w:cs="Arial"/>
          <w:sz w:val="18"/>
          <w:szCs w:val="18"/>
        </w:rPr>
        <w:t>e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pe</w:t>
      </w:r>
      <w:r w:rsidRPr="001E0E05">
        <w:rPr>
          <w:rFonts w:ascii="PMingLiU" w:eastAsia="Arial" w:hAnsi="PMingLiU" w:cs="Arial"/>
          <w:sz w:val="18"/>
          <w:szCs w:val="18"/>
        </w:rPr>
        <w:t>r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squa</w:t>
      </w:r>
      <w:r w:rsidRPr="001E0E05">
        <w:rPr>
          <w:rFonts w:ascii="PMingLiU" w:eastAsia="Arial" w:hAnsi="PMingLiU" w:cs="Arial"/>
          <w:sz w:val="18"/>
          <w:szCs w:val="18"/>
        </w:rPr>
        <w:t>re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me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e</w:t>
      </w:r>
      <w:r w:rsidRPr="001E0E05">
        <w:rPr>
          <w:rFonts w:ascii="PMingLiU" w:eastAsia="Arial" w:hAnsi="PMingLiU" w:cs="Arial"/>
          <w:sz w:val="18"/>
          <w:szCs w:val="18"/>
        </w:rPr>
        <w:t>r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 xml:space="preserve">f </w:t>
      </w:r>
      <w:r w:rsidRPr="001E0E05">
        <w:rPr>
          <w:rFonts w:ascii="PMingLiU" w:eastAsia="Arial" w:hAnsi="PMingLiU" w:cs="Arial"/>
          <w:sz w:val="18"/>
          <w:szCs w:val="18"/>
        </w:rPr>
        <w:t>p</w:t>
      </w:r>
      <w:r w:rsidRPr="001E0E05">
        <w:rPr>
          <w:rFonts w:ascii="PMingLiU" w:eastAsia="Arial" w:hAnsi="PMingLiU" w:cs="Arial"/>
          <w:sz w:val="18"/>
          <w:szCs w:val="18"/>
        </w:rPr>
        <w:t>r</w:t>
      </w:r>
      <w:r w:rsidRPr="001E0E05">
        <w:rPr>
          <w:rFonts w:ascii="PMingLiU" w:eastAsia="Arial" w:hAnsi="PMingLiU" w:cs="Arial"/>
          <w:sz w:val="18"/>
          <w:szCs w:val="18"/>
        </w:rPr>
        <w:t>oces</w:t>
      </w:r>
      <w:r w:rsidRPr="001E0E05">
        <w:rPr>
          <w:rFonts w:ascii="PMingLiU" w:eastAsia="Arial" w:hAnsi="PMingLiU" w:cs="Arial"/>
          <w:sz w:val="18"/>
          <w:szCs w:val="18"/>
        </w:rPr>
        <w:t>s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a</w:t>
      </w:r>
      <w:r w:rsidRPr="001E0E05">
        <w:rPr>
          <w:rFonts w:ascii="PMingLiU" w:eastAsia="Arial" w:hAnsi="PMingLiU" w:cs="Arial"/>
          <w:sz w:val="18"/>
          <w:szCs w:val="18"/>
        </w:rPr>
        <w:t>r</w:t>
      </w:r>
      <w:r w:rsidRPr="001E0E05">
        <w:rPr>
          <w:rFonts w:ascii="PMingLiU" w:eastAsia="Arial" w:hAnsi="PMingLiU" w:cs="Arial"/>
          <w:sz w:val="18"/>
          <w:szCs w:val="18"/>
        </w:rPr>
        <w:t>ea</w:t>
      </w:r>
      <w:r w:rsidRPr="001E0E05">
        <w:rPr>
          <w:rFonts w:ascii="PMingLiU" w:eastAsia="Arial" w:hAnsi="PMingLiU" w:cs="Arial"/>
          <w:sz w:val="18"/>
          <w:szCs w:val="18"/>
        </w:rPr>
        <w:t xml:space="preserve">) </w:t>
      </w:r>
    </w:p>
    <w:p w:rsidR="00082124" w:rsidRPr="001E0E05" w:rsidRDefault="001E0E05">
      <w:pPr>
        <w:spacing w:before="14" w:line="256" w:lineRule="auto"/>
        <w:ind w:left="691" w:right="3781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PRECISI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N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SP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I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B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ARD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proofErr w:type="gramStart"/>
      <w:r w:rsidRPr="001E0E05">
        <w:rPr>
          <w:rFonts w:ascii="PMingLiU" w:eastAsia="Arial" w:hAnsi="PMingLiU" w:cs="Arial"/>
          <w:sz w:val="18"/>
          <w:szCs w:val="18"/>
        </w:rPr>
        <w:t xml:space="preserve">( </w:t>
      </w:r>
      <w:r w:rsidRPr="001E0E05">
        <w:rPr>
          <w:rFonts w:ascii="PMingLiU" w:eastAsia="Arial" w:hAnsi="PMingLiU" w:cs="Arial"/>
          <w:sz w:val="18"/>
          <w:szCs w:val="18"/>
        </w:rPr>
        <w:t>pe</w:t>
      </w:r>
      <w:r w:rsidRPr="001E0E05">
        <w:rPr>
          <w:rFonts w:ascii="PMingLiU" w:eastAsia="Arial" w:hAnsi="PMingLiU" w:cs="Arial"/>
          <w:sz w:val="18"/>
          <w:szCs w:val="18"/>
        </w:rPr>
        <w:t>r</w:t>
      </w:r>
      <w:proofErr w:type="gramEnd"/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shee</w:t>
      </w:r>
      <w:r w:rsidRPr="001E0E05">
        <w:rPr>
          <w:rFonts w:ascii="PMingLiU" w:eastAsia="Arial" w:hAnsi="PMingLiU" w:cs="Arial"/>
          <w:sz w:val="18"/>
          <w:szCs w:val="18"/>
        </w:rPr>
        <w:t>t)</w:t>
      </w:r>
    </w:p>
    <w:p w:rsidR="00082124" w:rsidRPr="001E0E05" w:rsidRDefault="00082124">
      <w:pPr>
        <w:spacing w:before="1" w:line="220" w:lineRule="exact"/>
        <w:rPr>
          <w:rFonts w:ascii="PMingLiU" w:hAnsi="PMingLiU"/>
          <w:sz w:val="22"/>
          <w:szCs w:val="22"/>
        </w:rPr>
      </w:pPr>
    </w:p>
    <w:p w:rsidR="00082124" w:rsidRPr="001E0E05" w:rsidRDefault="001E0E05">
      <w:pPr>
        <w:ind w:left="156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S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O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FTW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A</w:t>
      </w:r>
      <w:r w:rsidRPr="001E0E05">
        <w:rPr>
          <w:rFonts w:ascii="PMingLiU" w:eastAsia="Arial" w:hAnsi="PMingLiU" w:cs="Arial"/>
          <w:b/>
          <w:color w:val="006FC0"/>
          <w:sz w:val="18"/>
          <w:szCs w:val="18"/>
        </w:rPr>
        <w:t>RE</w:t>
      </w:r>
    </w:p>
    <w:p w:rsidR="001E0E05" w:rsidRPr="001E0E05" w:rsidRDefault="001E0E05">
      <w:pPr>
        <w:spacing w:before="14" w:line="256" w:lineRule="auto"/>
        <w:ind w:left="691" w:right="5572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UP</w:t>
      </w:r>
      <w:r w:rsidRPr="001E0E05">
        <w:rPr>
          <w:rFonts w:ascii="PMingLiU" w:eastAsia="Arial" w:hAnsi="PMingLiU" w:cs="Arial"/>
          <w:sz w:val="18"/>
          <w:szCs w:val="18"/>
        </w:rPr>
        <w:t>G</w:t>
      </w:r>
      <w:r w:rsidRPr="001E0E05">
        <w:rPr>
          <w:rFonts w:ascii="PMingLiU" w:eastAsia="Arial" w:hAnsi="PMingLiU" w:cs="Arial"/>
          <w:sz w:val="18"/>
          <w:szCs w:val="18"/>
        </w:rPr>
        <w:t>RADE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O AR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CAM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INSI</w:t>
      </w:r>
      <w:r w:rsidRPr="001E0E05">
        <w:rPr>
          <w:rFonts w:ascii="PMingLiU" w:eastAsia="Arial" w:hAnsi="PMingLiU" w:cs="Arial"/>
          <w:sz w:val="18"/>
          <w:szCs w:val="18"/>
        </w:rPr>
        <w:t>G</w:t>
      </w:r>
      <w:r w:rsidRPr="001E0E05">
        <w:rPr>
          <w:rFonts w:ascii="PMingLiU" w:eastAsia="Arial" w:hAnsi="PMingLiU" w:cs="Arial"/>
          <w:sz w:val="18"/>
          <w:szCs w:val="18"/>
        </w:rPr>
        <w:t xml:space="preserve">NA </w:t>
      </w:r>
    </w:p>
    <w:p w:rsidR="001E0E05" w:rsidRPr="001E0E05" w:rsidRDefault="001E0E05">
      <w:pPr>
        <w:spacing w:before="14" w:line="256" w:lineRule="auto"/>
        <w:ind w:left="691" w:right="5572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PANE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BUI</w:t>
      </w:r>
      <w:r w:rsidRPr="001E0E05">
        <w:rPr>
          <w:rFonts w:ascii="PMingLiU" w:eastAsia="Arial" w:hAnsi="PMingLiU" w:cs="Arial"/>
          <w:sz w:val="18"/>
          <w:szCs w:val="18"/>
        </w:rPr>
        <w:t>L</w:t>
      </w:r>
      <w:r w:rsidRPr="001E0E05">
        <w:rPr>
          <w:rFonts w:ascii="PMingLiU" w:eastAsia="Arial" w:hAnsi="PMingLiU" w:cs="Arial"/>
          <w:sz w:val="18"/>
          <w:szCs w:val="18"/>
        </w:rPr>
        <w:t>DER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2</w:t>
      </w:r>
      <w:r w:rsidRPr="001E0E05">
        <w:rPr>
          <w:rFonts w:ascii="PMingLiU" w:eastAsia="Arial" w:hAnsi="PMingLiU" w:cs="Arial"/>
          <w:sz w:val="18"/>
          <w:szCs w:val="18"/>
        </w:rPr>
        <w:t>D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&amp;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r</w:t>
      </w:r>
      <w:r w:rsidRPr="001E0E05">
        <w:rPr>
          <w:rFonts w:ascii="PMingLiU" w:eastAsia="Arial" w:hAnsi="PMingLiU" w:cs="Arial"/>
          <w:sz w:val="18"/>
          <w:szCs w:val="18"/>
        </w:rPr>
        <w:t>u</w:t>
      </w:r>
      <w:r w:rsidRPr="001E0E05">
        <w:rPr>
          <w:rFonts w:ascii="PMingLiU" w:eastAsia="Arial" w:hAnsi="PMingLiU" w:cs="Arial"/>
          <w:sz w:val="18"/>
          <w:szCs w:val="18"/>
        </w:rPr>
        <w:t>e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N</w:t>
      </w:r>
      <w:r w:rsidRPr="001E0E05">
        <w:rPr>
          <w:rFonts w:ascii="PMingLiU" w:eastAsia="Arial" w:hAnsi="PMingLiU" w:cs="Arial"/>
          <w:sz w:val="18"/>
          <w:szCs w:val="18"/>
        </w:rPr>
        <w:t>es</w:t>
      </w:r>
      <w:r w:rsidRPr="001E0E05">
        <w:rPr>
          <w:rFonts w:ascii="PMingLiU" w:eastAsia="Arial" w:hAnsi="PMingLiU" w:cs="Arial"/>
          <w:sz w:val="18"/>
          <w:szCs w:val="18"/>
        </w:rPr>
        <w:t>t</w:t>
      </w:r>
      <w:r w:rsidRPr="001E0E05">
        <w:rPr>
          <w:rFonts w:ascii="PMingLiU" w:eastAsia="Arial" w:hAnsi="PMingLiU" w:cs="Arial"/>
          <w:sz w:val="18"/>
          <w:szCs w:val="18"/>
        </w:rPr>
        <w:t>in</w:t>
      </w:r>
      <w:r w:rsidRPr="001E0E05">
        <w:rPr>
          <w:rFonts w:ascii="PMingLiU" w:eastAsia="Arial" w:hAnsi="PMingLiU" w:cs="Arial"/>
          <w:sz w:val="18"/>
          <w:szCs w:val="18"/>
        </w:rPr>
        <w:t xml:space="preserve">g </w:t>
      </w:r>
    </w:p>
    <w:p w:rsidR="00082124" w:rsidRPr="001E0E05" w:rsidRDefault="001E0E05">
      <w:pPr>
        <w:spacing w:before="14" w:line="256" w:lineRule="auto"/>
        <w:ind w:left="691" w:right="5572"/>
        <w:rPr>
          <w:rFonts w:ascii="PMingLiU" w:eastAsia="Arial" w:hAnsi="PMingLiU" w:cs="Arial"/>
          <w:sz w:val="18"/>
          <w:szCs w:val="18"/>
        </w:rPr>
      </w:pPr>
      <w:r w:rsidRPr="001E0E05">
        <w:rPr>
          <w:rFonts w:ascii="PMingLiU" w:eastAsia="Arial" w:hAnsi="PMingLiU" w:cs="Arial"/>
          <w:sz w:val="18"/>
          <w:szCs w:val="18"/>
        </w:rPr>
        <w:t>CA</w:t>
      </w:r>
      <w:r w:rsidRPr="001E0E05">
        <w:rPr>
          <w:rFonts w:ascii="PMingLiU" w:eastAsia="Arial" w:hAnsi="PMingLiU" w:cs="Arial"/>
          <w:sz w:val="18"/>
          <w:szCs w:val="18"/>
        </w:rPr>
        <w:t>M</w:t>
      </w:r>
      <w:r w:rsidRPr="001E0E05">
        <w:rPr>
          <w:rFonts w:ascii="PMingLiU" w:eastAsia="Arial" w:hAnsi="PMingLiU" w:cs="Arial"/>
          <w:sz w:val="18"/>
          <w:szCs w:val="18"/>
        </w:rPr>
        <w:t>-DUCT</w:t>
      </w:r>
      <w:r w:rsidRPr="001E0E05">
        <w:rPr>
          <w:rFonts w:ascii="PMingLiU" w:eastAsia="Arial" w:hAnsi="PMingLiU" w:cs="Arial"/>
          <w:sz w:val="18"/>
          <w:szCs w:val="18"/>
        </w:rPr>
        <w:t xml:space="preserve"> </w:t>
      </w:r>
      <w:r w:rsidRPr="001E0E05">
        <w:rPr>
          <w:rFonts w:ascii="PMingLiU" w:eastAsia="Arial" w:hAnsi="PMingLiU" w:cs="Arial"/>
          <w:sz w:val="18"/>
          <w:szCs w:val="18"/>
        </w:rPr>
        <w:t>S</w:t>
      </w:r>
      <w:r w:rsidRPr="001E0E05">
        <w:rPr>
          <w:rFonts w:ascii="PMingLiU" w:eastAsia="Arial" w:hAnsi="PMingLiU" w:cs="Arial"/>
          <w:sz w:val="18"/>
          <w:szCs w:val="18"/>
        </w:rPr>
        <w:t>o</w:t>
      </w:r>
      <w:r w:rsidRPr="001E0E05">
        <w:rPr>
          <w:rFonts w:ascii="PMingLiU" w:eastAsia="Arial" w:hAnsi="PMingLiU" w:cs="Arial"/>
          <w:sz w:val="18"/>
          <w:szCs w:val="18"/>
        </w:rPr>
        <w:t>ft</w:t>
      </w:r>
      <w:r w:rsidRPr="001E0E05">
        <w:rPr>
          <w:rFonts w:ascii="PMingLiU" w:eastAsia="Arial" w:hAnsi="PMingLiU" w:cs="Arial"/>
          <w:sz w:val="18"/>
          <w:szCs w:val="18"/>
        </w:rPr>
        <w:t>w</w:t>
      </w:r>
      <w:r w:rsidRPr="001E0E05">
        <w:rPr>
          <w:rFonts w:ascii="PMingLiU" w:eastAsia="Arial" w:hAnsi="PMingLiU" w:cs="Arial"/>
          <w:sz w:val="18"/>
          <w:szCs w:val="18"/>
        </w:rPr>
        <w:t>a</w:t>
      </w:r>
      <w:r w:rsidRPr="001E0E05">
        <w:rPr>
          <w:rFonts w:ascii="PMingLiU" w:eastAsia="Arial" w:hAnsi="PMingLiU" w:cs="Arial"/>
          <w:sz w:val="18"/>
          <w:szCs w:val="18"/>
        </w:rPr>
        <w:t>re</w:t>
      </w:r>
    </w:p>
    <w:sectPr w:rsidR="00082124" w:rsidRPr="001E0E05">
      <w:type w:val="continuous"/>
      <w:pgSz w:w="11900" w:h="16840"/>
      <w:pgMar w:top="158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3885"/>
    <w:multiLevelType w:val="multilevel"/>
    <w:tmpl w:val="E822DD7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82124"/>
    <w:rsid w:val="00082124"/>
    <w:rsid w:val="001E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</dc:creator>
  <cp:lastModifiedBy>MAE</cp:lastModifiedBy>
  <cp:revision>2</cp:revision>
  <dcterms:created xsi:type="dcterms:W3CDTF">2013-11-07T02:45:00Z</dcterms:created>
  <dcterms:modified xsi:type="dcterms:W3CDTF">2013-11-07T02:45:00Z</dcterms:modified>
</cp:coreProperties>
</file>